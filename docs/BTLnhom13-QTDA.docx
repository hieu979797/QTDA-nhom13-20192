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6AF11A" w14:textId="5BE375B1" w:rsidR="00C67685" w:rsidRDefault="00C67685" w:rsidP="00C6768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1323D" wp14:editId="136319DA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2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0B2E0" w14:textId="77777777" w:rsidR="00C67685" w:rsidRDefault="00C67685" w:rsidP="00C6768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1323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.7pt;margin-top:-1.8pt;width:130.25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" fillcolor="white [3201]" strokeweight=".5pt">
                <v:textbox>
                  <w:txbxContent>
                    <w:p w14:paraId="0DD0B2E0" w14:textId="77777777" w:rsidR="00C67685" w:rsidRDefault="00C67685" w:rsidP="00C6768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3B02EFE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690770C1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5D7D9BF1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36D441BF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07EB0406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5E06002B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27414EFC" w14:textId="77777777" w:rsidR="00C67685" w:rsidRDefault="00C67685" w:rsidP="00C6768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0F7FD977" w14:textId="77777777" w:rsidR="00C67685" w:rsidRDefault="00C67685" w:rsidP="00C6768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36C65B62" w14:textId="77777777" w:rsidR="00C67685" w:rsidRDefault="00C67685" w:rsidP="00C67685">
      <w:r>
        <w:rPr>
          <w:i/>
        </w:rPr>
        <w:t>[Type the abstract of the document here:]</w:t>
      </w:r>
    </w:p>
    <w:p w14:paraId="72AC9E6F" w14:textId="77777777" w:rsidR="00C67685" w:rsidRDefault="00C67685" w:rsidP="00C67685">
      <w:pPr>
        <w:tabs>
          <w:tab w:val="left" w:pos="6415"/>
        </w:tabs>
      </w:pPr>
    </w:p>
    <w:p w14:paraId="6346EE60" w14:textId="77777777" w:rsidR="00C67685" w:rsidRDefault="00C67685" w:rsidP="00C67685">
      <w:pPr>
        <w:tabs>
          <w:tab w:val="left" w:pos="6415"/>
        </w:tabs>
      </w:pPr>
    </w:p>
    <w:p w14:paraId="3333C200" w14:textId="77777777" w:rsidR="00C67685" w:rsidRDefault="00C67685" w:rsidP="00C67685">
      <w:pPr>
        <w:tabs>
          <w:tab w:val="left" w:pos="6415"/>
        </w:tabs>
      </w:pPr>
      <w:r>
        <w:tab/>
      </w:r>
    </w:p>
    <w:p w14:paraId="63A64DC5" w14:textId="77777777" w:rsidR="00C67685" w:rsidRDefault="00C67685" w:rsidP="00C67685"/>
    <w:p w14:paraId="7E025B40" w14:textId="77777777" w:rsidR="00C67685" w:rsidRDefault="00C67685" w:rsidP="00C67685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B739A8A" w14:textId="77777777" w:rsidR="00C67685" w:rsidRDefault="00C67685" w:rsidP="00C67685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5CFC7660" w14:textId="77777777" w:rsidR="00C67685" w:rsidRDefault="00C67685" w:rsidP="00C67685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C561D56" w14:textId="77777777" w:rsidR="00C67685" w:rsidRDefault="00C67685" w:rsidP="00C67685">
      <w:pPr>
        <w:pStyle w:val="TOC3"/>
      </w:pPr>
      <w:r>
        <w:tab/>
      </w:r>
    </w:p>
    <w:p w14:paraId="6EB04BA0" w14:textId="77777777" w:rsidR="00C67685" w:rsidRDefault="00C67685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r:id="rId8" w:anchor="_Toc25660378" w:history="1">
        <w:r>
          <w:rPr>
            <w:rStyle w:val="Hyperlink"/>
            <w:noProof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>
          <w:rPr>
            <w:rStyle w:val="Hyperlink"/>
            <w:noProof/>
          </w:rPr>
          <w:t>Giới thiệu dự án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_Toc25660378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  <w:noProof/>
            <w:webHidden/>
          </w:rPr>
          <w:fldChar w:fldCharType="end"/>
        </w:r>
      </w:hyperlink>
    </w:p>
    <w:p w14:paraId="7C521BBA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9" w:anchor="_Toc25660379" w:history="1">
        <w:r w:rsidR="00C67685">
          <w:rPr>
            <w:rStyle w:val="Hyperlink"/>
            <w:rFonts w:cs="Tahoma"/>
            <w:noProof/>
          </w:rPr>
          <w:t>1.1.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tả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_Toc25660379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74FEB045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0" w:anchor="_Toc25660380" w:history="1">
        <w:r w:rsidR="00C67685">
          <w:rPr>
            <w:rStyle w:val="Hyperlink"/>
            <w:rFonts w:cs="Tahoma"/>
            <w:noProof/>
          </w:rPr>
          <w:t>1.2.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Công cụ quản lý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9BD3116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1" w:anchor="_Toc25660381" w:history="1">
        <w:r w:rsidR="00C67685">
          <w:rPr>
            <w:rStyle w:val="Hyperlink"/>
            <w:noProof/>
          </w:rPr>
          <w:t>2.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Các nhân sự tham gia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A111A19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2" w:anchor="_Toc25660382" w:history="1">
        <w:r w:rsidR="00C67685">
          <w:rPr>
            <w:rStyle w:val="Hyperlink"/>
            <w:rFonts w:cs="Tahoma"/>
            <w:noProof/>
          </w:rPr>
          <w:t>2.1.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Thông tin liên hệ phía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D22E349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3" w:anchor="_Toc25660383" w:history="1">
        <w:r w:rsidR="00C67685">
          <w:rPr>
            <w:rStyle w:val="Hyperlink"/>
            <w:rFonts w:cs="Tahoma"/>
            <w:noProof/>
          </w:rPr>
          <w:t>2.2.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Thông tin liên hệ phía công ty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E7635D1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4" w:anchor="_Toc25660384" w:history="1">
        <w:r w:rsidR="00C67685">
          <w:rPr>
            <w:rStyle w:val="Hyperlink"/>
            <w:rFonts w:cs="Tahoma"/>
            <w:noProof/>
          </w:rPr>
          <w:t>2.3.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Phân chia vai trò của thành viên dự án và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77FB8C02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5" w:anchor="_Toc25660385" w:history="1">
        <w:r w:rsidR="00C67685">
          <w:rPr>
            <w:rStyle w:val="Hyperlink"/>
            <w:noProof/>
          </w:rPr>
          <w:t>3.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Khảo sát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083716F3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6" w:anchor="_Toc25660386" w:history="1">
        <w:r w:rsidR="00C67685">
          <w:rPr>
            <w:rStyle w:val="Hyperlink"/>
            <w:rFonts w:cs="Tahoma"/>
            <w:noProof/>
          </w:rPr>
          <w:t>3.1.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Yêu cầu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478233F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7" w:anchor="_Toc25660387" w:history="1">
        <w:r w:rsidR="00C67685">
          <w:rPr>
            <w:rStyle w:val="Hyperlink"/>
            <w:rFonts w:cs="Tahoma"/>
            <w:noProof/>
          </w:rPr>
          <w:t>3.2.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hình hoạt động hiện thời – nghiệp vụ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FECFFDA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8" w:anchor="_Toc25660388" w:history="1">
        <w:r w:rsidR="00C67685">
          <w:rPr>
            <w:rStyle w:val="Hyperlink"/>
            <w:rFonts w:cs="Tahoma"/>
            <w:noProof/>
          </w:rPr>
          <w:t>3.3.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hình hoạt động dự kiến sau khi áp dụng sản phẩm mới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2203179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9" w:anchor="_Toc25660389" w:history="1">
        <w:r w:rsidR="00C67685">
          <w:rPr>
            <w:rStyle w:val="Hyperlink"/>
            <w:rFonts w:cs="Tahoma"/>
            <w:noProof/>
          </w:rPr>
          <w:t>3.4.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Phạm vi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816E2A6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0" w:anchor="_Toc25660390" w:history="1">
        <w:r w:rsidR="00C67685">
          <w:rPr>
            <w:rStyle w:val="Hyperlink"/>
            <w:noProof/>
          </w:rPr>
          <w:t>4.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Giao tiếp/Trao đổi thông tin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101BF29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1" w:history="1">
        <w:r w:rsidR="00C67685">
          <w:rPr>
            <w:rStyle w:val="Hyperlink"/>
            <w:noProof/>
          </w:rPr>
          <w:t>5.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chung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B0F8554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2" w:anchor="_Toc25660392" w:history="1">
        <w:r w:rsidR="00C67685">
          <w:rPr>
            <w:rStyle w:val="Hyperlink"/>
            <w:rFonts w:cs="Tahoma"/>
            <w:noProof/>
          </w:rPr>
          <w:t>5.1.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tính năng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D7A9D8A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3" w:anchor="_Toc25660393" w:history="1">
        <w:r w:rsidR="00C67685">
          <w:rPr>
            <w:rStyle w:val="Hyperlink"/>
            <w:rFonts w:cs="Tahoma"/>
            <w:noProof/>
          </w:rPr>
          <w:t>5.2.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Work Breakdown Structure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3FA8F8D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4" w:anchor="_Toc25660394" w:history="1">
        <w:r w:rsidR="00C67685">
          <w:rPr>
            <w:rStyle w:val="Hyperlink"/>
            <w:rFonts w:cs="Tahoma"/>
            <w:noProof/>
          </w:rPr>
          <w:t>5.3.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thời gian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E61D496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5" w:anchor="_Toc25660395" w:history="1">
        <w:r w:rsidR="00C67685">
          <w:rPr>
            <w:rStyle w:val="Hyperlink"/>
            <w:rFonts w:cs="Tahoma"/>
            <w:noProof/>
          </w:rPr>
          <w:t>5.4.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rủi ro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A255974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6" w:anchor="_Toc25660396" w:history="1">
        <w:r w:rsidR="00C67685">
          <w:rPr>
            <w:rStyle w:val="Hyperlink"/>
            <w:noProof/>
          </w:rPr>
          <w:t>6.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giá thành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5E5A49D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7" w:history="1">
        <w:r w:rsidR="00C67685">
          <w:rPr>
            <w:rStyle w:val="Hyperlink"/>
            <w:noProof/>
          </w:rPr>
          <w:t>7.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chất lượng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5E8DCF9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8" w:history="1">
        <w:r w:rsidR="00C67685">
          <w:rPr>
            <w:rStyle w:val="Hyperlink"/>
            <w:noProof/>
          </w:rPr>
          <w:t>8.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Phân tích thiết kế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172104E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9" w:anchor="_Toc25660399" w:history="1">
        <w:r w:rsidR="00C67685">
          <w:rPr>
            <w:rStyle w:val="Hyperlink"/>
            <w:rFonts w:cs="Tahoma"/>
            <w:noProof/>
            <w:lang w:eastAsia="en-US"/>
          </w:rPr>
          <w:t>8.1.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Mô hình tích hợp phần cứng/phần mềm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FE83DA0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0" w:anchor="_Toc25660400" w:history="1">
        <w:r w:rsidR="00C67685">
          <w:rPr>
            <w:rStyle w:val="Hyperlink"/>
            <w:rFonts w:cs="Tahoma"/>
            <w:noProof/>
            <w:lang w:eastAsia="en-US"/>
          </w:rPr>
          <w:t>8.2.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Giao diện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B91134A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1" w:anchor="_Toc25660401" w:history="1">
        <w:r w:rsidR="00C67685">
          <w:rPr>
            <w:rStyle w:val="Hyperlink"/>
            <w:rFonts w:cs="Tahoma"/>
            <w:noProof/>
            <w:lang w:eastAsia="en-US"/>
          </w:rPr>
          <w:t>8.3.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Cơ sở dữ liệu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79DFADD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2" w:anchor="_Toc25660402" w:history="1">
        <w:r w:rsidR="00C67685">
          <w:rPr>
            <w:rStyle w:val="Hyperlink"/>
            <w:rFonts w:cs="Tahoma"/>
            <w:noProof/>
            <w:lang w:eastAsia="en-US"/>
          </w:rPr>
          <w:t>8.4.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Mạng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2ADC93A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3" w:anchor="_Toc25660403" w:history="1">
        <w:r w:rsidR="00C67685">
          <w:rPr>
            <w:rStyle w:val="Hyperlink"/>
            <w:noProof/>
          </w:rPr>
          <w:t>9.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Giám sát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00D80DA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4" w:anchor="_Toc25660404" w:history="1">
        <w:r w:rsidR="00C67685">
          <w:rPr>
            <w:rStyle w:val="Hyperlink"/>
            <w:rFonts w:cs="Tahoma"/>
            <w:noProof/>
          </w:rPr>
          <w:t>9.1.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Trả lời câu hỏi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114E950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5" w:anchor="_Toc25660405" w:history="1">
        <w:r w:rsidR="00C67685">
          <w:rPr>
            <w:rStyle w:val="Hyperlink"/>
            <w:noProof/>
          </w:rPr>
          <w:t>10.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Đóng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A476BCA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6" w:anchor="_Toc25660406" w:history="1">
        <w:r w:rsidR="00C67685">
          <w:rPr>
            <w:rStyle w:val="Hyperlink"/>
            <w:rFonts w:cs="Tahoma"/>
            <w:noProof/>
          </w:rPr>
          <w:t>10.1.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Quản lý mã nguồn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00FF1A66" w14:textId="77777777" w:rsidR="00C67685" w:rsidRDefault="00AF4BC0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7" w:anchor="_Toc25660407" w:history="1">
        <w:r w:rsidR="00C67685">
          <w:rPr>
            <w:rStyle w:val="Hyperlink"/>
            <w:rFonts w:cs="Tahoma"/>
            <w:noProof/>
          </w:rPr>
          <w:t>10.2.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Quản lý công việc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10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5A471C0" w14:textId="77777777" w:rsidR="00C67685" w:rsidRDefault="00AF4BC0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8" w:anchor="_Toc25660408" w:history="1">
        <w:r w:rsidR="00C67685">
          <w:rPr>
            <w:rStyle w:val="Hyperlink"/>
            <w:noProof/>
            <w:lang w:eastAsia="en-US"/>
          </w:rPr>
          <w:t>11.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Danh mục tài liệu liên quan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10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0ACC385" w14:textId="77777777" w:rsidR="00C67685" w:rsidRDefault="00C67685" w:rsidP="00C67685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1ED5926C" w14:textId="77777777" w:rsidR="00C67685" w:rsidRDefault="00C67685" w:rsidP="00C67685">
      <w:pPr>
        <w:widowControl/>
        <w:suppressAutoHyphens w:val="0"/>
        <w:spacing w:after="0"/>
        <w:jc w:val="left"/>
        <w:rPr>
          <w:iCs/>
        </w:rPr>
        <w:sectPr w:rsidR="00C67685"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</w:sectPr>
      </w:pPr>
    </w:p>
    <w:p w14:paraId="025EE931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E24B9DF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31FB54EA" w14:textId="65F99741" w:rsidR="00C67685" w:rsidRDefault="00B426F3" w:rsidP="00C67685">
      <w:pPr>
        <w:pStyle w:val="ListParagraph"/>
        <w:numPr>
          <w:ilvl w:val="0"/>
          <w:numId w:val="19"/>
        </w:numPr>
      </w:pPr>
      <w:bookmarkStart w:id="2" w:name="_Toc2566038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bê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1F568A2" w14:textId="77777777" w:rsidR="00C67685" w:rsidRDefault="00C67685" w:rsidP="00C67685">
      <w:pPr>
        <w:pStyle w:val="Heading2"/>
        <w:numPr>
          <w:ilvl w:val="1"/>
          <w:numId w:val="18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CAE78F3" w14:textId="34FE0710" w:rsidR="00B426F3" w:rsidRDefault="00C67685" w:rsidP="00B426F3">
      <w:pPr>
        <w:jc w:val="left"/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>:</w:t>
      </w:r>
      <w:r>
        <w:t xml:space="preserve"> MS Planner </w:t>
      </w:r>
      <w:r>
        <w:rPr>
          <w:color w:val="FF0000"/>
        </w:rPr>
        <w:t>(</w:t>
      </w:r>
      <w:proofErr w:type="spellStart"/>
      <w:r>
        <w:rPr>
          <w:color w:val="FF0000"/>
        </w:rPr>
        <w:t>bắt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 xml:space="preserve">): </w:t>
      </w:r>
      <w:hyperlink r:id="rId39" w:anchor="/plantaskboard?groupId=e96022b9-3c2f-45ac-8ed7-458fc85d51cb&amp;planId=cB3jg9_ICEmYnn7HRnPXj8kAEy7Q" w:history="1">
        <w:r w:rsidR="00610C7B">
          <w:rPr>
            <w:rStyle w:val="Hyperlink"/>
          </w:rPr>
          <w:t>https://tasks.office.com/husteduvn.onmicrosoft.com/vi-VN/Home/Planner/?fbclid=IwAR3imLZKFJC4TEAVGGPnqPqYMJCTBDTgDGB20izyrJ7iYMCYBKXKnWXA1HA#/plantaskboard?groupId=e96022b9-3c2f-45ac-8ed7-458fc85d51cb&amp;planId=cB3jg9_ICEmYnn7HRnPXj8kAEy7Q</w:t>
        </w:r>
      </w:hyperlink>
    </w:p>
    <w:p w14:paraId="6C5C5862" w14:textId="77777777" w:rsidR="002949E6" w:rsidRDefault="00C67685" w:rsidP="00B426F3">
      <w:pPr>
        <w:jc w:val="left"/>
        <w:rPr>
          <w:color w:val="FF0000"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>:</w:t>
      </w:r>
      <w:r>
        <w:t xml:space="preserve"> GitHub/GitLab </w:t>
      </w:r>
      <w:r>
        <w:rPr>
          <w:color w:val="FF0000"/>
        </w:rPr>
        <w:t>(</w:t>
      </w:r>
      <w:proofErr w:type="spellStart"/>
      <w:r>
        <w:rPr>
          <w:color w:val="FF0000"/>
        </w:rPr>
        <w:t>bắt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>):</w:t>
      </w:r>
    </w:p>
    <w:p w14:paraId="65AEED02" w14:textId="38DC0944" w:rsidR="00C67685" w:rsidRDefault="00C67685" w:rsidP="00B426F3">
      <w:pPr>
        <w:jc w:val="left"/>
      </w:pPr>
      <w:r>
        <w:rPr>
          <w:color w:val="FF0000"/>
        </w:rPr>
        <w:t xml:space="preserve"> </w:t>
      </w:r>
      <w:hyperlink r:id="rId40" w:history="1">
        <w:r w:rsidR="002949E6" w:rsidRPr="002949E6">
          <w:rPr>
            <w:color w:val="0000FF"/>
            <w:u w:val="single"/>
          </w:rPr>
          <w:t>https://github.com/nghia9797/QTDA-nhom13-20192</w:t>
        </w:r>
      </w:hyperlink>
    </w:p>
    <w:p w14:paraId="02C7493C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32513EAA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71DDDE9E" w14:textId="0C90A068" w:rsidR="00C67685" w:rsidRDefault="00C67685" w:rsidP="00C67685">
      <w:pPr>
        <w:pStyle w:val="ListParagraph"/>
        <w:numPr>
          <w:ilvl w:val="0"/>
          <w:numId w:val="19"/>
        </w:numPr>
      </w:pPr>
      <w:bookmarkStart w:id="5" w:name="_Toc25660383"/>
      <w:proofErr w:type="spellStart"/>
      <w:r>
        <w:t>Công</w:t>
      </w:r>
      <w:proofErr w:type="spellEnd"/>
      <w:r>
        <w:t xml:space="preserve"> ty TNHH </w:t>
      </w:r>
      <w:proofErr w:type="spellStart"/>
      <w:r w:rsidR="002949E6">
        <w:t>ba</w:t>
      </w:r>
      <w:proofErr w:type="spellEnd"/>
      <w:r w:rsidR="002949E6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2949E6">
        <w:t>Nghĩa-Thiên-Hi</w:t>
      </w:r>
      <w:r w:rsidR="0046332A">
        <w:t>ếu</w:t>
      </w:r>
      <w:proofErr w:type="spellEnd"/>
    </w:p>
    <w:p w14:paraId="63273DDE" w14:textId="4EF50209" w:rsidR="002949E6" w:rsidRDefault="002949E6" w:rsidP="002949E6">
      <w:pPr>
        <w:pStyle w:val="ListParagraph"/>
        <w:numPr>
          <w:ilvl w:val="0"/>
          <w:numId w:val="19"/>
        </w:numPr>
      </w:pPr>
      <w:r w:rsidRPr="002949E6">
        <w:t>ThienNghia</w:t>
      </w:r>
      <w:r>
        <w:t>Hieu97.</w:t>
      </w:r>
      <w:r w:rsidRPr="002949E6">
        <w:t>hu</w:t>
      </w:r>
      <w:r>
        <w:t>st@gmail.com</w:t>
      </w:r>
    </w:p>
    <w:p w14:paraId="3CB189FA" w14:textId="77777777" w:rsidR="00C67685" w:rsidRDefault="00C67685" w:rsidP="00C67685">
      <w:pPr>
        <w:pStyle w:val="ListParagraph"/>
        <w:numPr>
          <w:ilvl w:val="0"/>
          <w:numId w:val="19"/>
        </w:numPr>
      </w:pPr>
      <w:r>
        <w:t>Hotline: 038399999</w:t>
      </w:r>
    </w:p>
    <w:p w14:paraId="0206FD9D" w14:textId="2FD33AA4" w:rsidR="00C67685" w:rsidRDefault="00C67685" w:rsidP="00C67685">
      <w:pPr>
        <w:pStyle w:val="ListParagraph"/>
        <w:numPr>
          <w:ilvl w:val="0"/>
          <w:numId w:val="19"/>
        </w:numPr>
      </w:pPr>
      <w:proofErr w:type="spellStart"/>
      <w:r>
        <w:t>Fanpage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>https://www.facebook.com/</w:t>
        </w:r>
      </w:hyperlink>
      <w:r w:rsidR="0046332A">
        <w:t>nghia9797</w:t>
      </w:r>
    </w:p>
    <w:p w14:paraId="613C0F94" w14:textId="77777777" w:rsidR="00C67685" w:rsidRDefault="00C67685" w:rsidP="00C67685">
      <w:pPr>
        <w:pStyle w:val="Heading2"/>
        <w:numPr>
          <w:ilvl w:val="1"/>
          <w:numId w:val="18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F8EE2FD" w14:textId="77777777" w:rsidR="0046332A" w:rsidRDefault="0046332A" w:rsidP="0046332A">
      <w:pPr>
        <w:pStyle w:val="ListParagraph"/>
        <w:numPr>
          <w:ilvl w:val="0"/>
          <w:numId w:val="19"/>
        </w:numPr>
      </w:pPr>
      <w:bookmarkStart w:id="6" w:name="_Toc25660384"/>
      <w:proofErr w:type="spellStart"/>
      <w:r>
        <w:t>Công</w:t>
      </w:r>
      <w:proofErr w:type="spellEnd"/>
      <w:r>
        <w:t xml:space="preserve"> ty TNHH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Nghĩa-Thiên-Hiếu</w:t>
      </w:r>
      <w:proofErr w:type="spellEnd"/>
    </w:p>
    <w:p w14:paraId="77A6BD1D" w14:textId="77777777" w:rsidR="0046332A" w:rsidRDefault="0046332A" w:rsidP="0046332A">
      <w:pPr>
        <w:pStyle w:val="ListParagraph"/>
        <w:numPr>
          <w:ilvl w:val="0"/>
          <w:numId w:val="19"/>
        </w:numPr>
      </w:pPr>
      <w:r w:rsidRPr="002949E6">
        <w:t>ThienNghia</w:t>
      </w:r>
      <w:r>
        <w:t>Hieu97.</w:t>
      </w:r>
      <w:r w:rsidRPr="002949E6">
        <w:t>hu</w:t>
      </w:r>
      <w:r>
        <w:t>st@gmail.com</w:t>
      </w:r>
    </w:p>
    <w:p w14:paraId="52B208BE" w14:textId="77777777" w:rsidR="0046332A" w:rsidRDefault="0046332A" w:rsidP="0046332A">
      <w:pPr>
        <w:pStyle w:val="ListParagraph"/>
        <w:numPr>
          <w:ilvl w:val="0"/>
          <w:numId w:val="19"/>
        </w:numPr>
      </w:pPr>
      <w:r>
        <w:t>Hotline: 038399999</w:t>
      </w:r>
    </w:p>
    <w:p w14:paraId="1306455B" w14:textId="77777777" w:rsidR="0046332A" w:rsidRDefault="0046332A" w:rsidP="0046332A">
      <w:pPr>
        <w:pStyle w:val="ListParagraph"/>
        <w:numPr>
          <w:ilvl w:val="0"/>
          <w:numId w:val="19"/>
        </w:numPr>
      </w:pPr>
      <w:proofErr w:type="spellStart"/>
      <w:r>
        <w:t>Fanpage</w:t>
      </w:r>
      <w:proofErr w:type="spellEnd"/>
      <w:r>
        <w:t xml:space="preserve">: </w:t>
      </w:r>
      <w:hyperlink r:id="rId42" w:history="1">
        <w:r>
          <w:rPr>
            <w:rStyle w:val="Hyperlink"/>
          </w:rPr>
          <w:t>https://www.facebook.com/</w:t>
        </w:r>
      </w:hyperlink>
      <w:r>
        <w:t>nghia9797</w:t>
      </w:r>
    </w:p>
    <w:p w14:paraId="709E5A89" w14:textId="0D4427AE" w:rsidR="002A7D11" w:rsidRPr="002A7D11" w:rsidRDefault="00C67685" w:rsidP="002A7D11">
      <w:pPr>
        <w:pStyle w:val="Heading2"/>
        <w:numPr>
          <w:ilvl w:val="1"/>
          <w:numId w:val="18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2EAF10F" w14:textId="77777777" w:rsid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Giám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đốc</w:t>
      </w:r>
      <w:proofErr w:type="spellEnd"/>
      <w:r w:rsidRPr="0046332A">
        <w:rPr>
          <w:i/>
          <w:iCs/>
        </w:rPr>
        <w:t xml:space="preserve">: A, </w:t>
      </w:r>
      <w:proofErr w:type="spellStart"/>
      <w:r w:rsidRPr="0046332A">
        <w:rPr>
          <w:i/>
          <w:iCs/>
        </w:rPr>
        <w:t>quản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lý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tài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chính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nhân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</w:p>
    <w:p w14:paraId="440B2D1E" w14:textId="78004899" w:rsidR="0046332A" w:rsidRP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r w:rsidRPr="0046332A">
        <w:rPr>
          <w:i/>
          <w:iCs/>
        </w:rPr>
        <w:t xml:space="preserve">B: Chi </w:t>
      </w:r>
      <w:proofErr w:type="spellStart"/>
      <w:r w:rsidRPr="0046332A">
        <w:rPr>
          <w:i/>
          <w:iCs/>
        </w:rPr>
        <w:t>tiết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kế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hoạch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báo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cáo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tiến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độ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quản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lý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chất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lượng</w:t>
      </w:r>
      <w:proofErr w:type="spellEnd"/>
    </w:p>
    <w:p w14:paraId="4E0FCBF4" w14:textId="77777777" w:rsid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Lập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trình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viên</w:t>
      </w:r>
      <w:proofErr w:type="spellEnd"/>
      <w:r w:rsidRPr="0046332A">
        <w:rPr>
          <w:i/>
          <w:iCs/>
        </w:rPr>
        <w:t xml:space="preserve">: </w:t>
      </w:r>
      <w:proofErr w:type="gramStart"/>
      <w:r w:rsidRPr="0046332A">
        <w:rPr>
          <w:i/>
          <w:iCs/>
        </w:rPr>
        <w:t>C,D</w:t>
      </w:r>
      <w:proofErr w:type="gramEnd"/>
      <w:r w:rsidRPr="0046332A">
        <w:rPr>
          <w:i/>
          <w:iCs/>
        </w:rPr>
        <w:t>,E</w:t>
      </w:r>
    </w:p>
    <w:p w14:paraId="295C886C" w14:textId="02929FF9" w:rsidR="00C67685" w:rsidRP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Phiên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dịch</w:t>
      </w:r>
      <w:proofErr w:type="spellEnd"/>
      <w:r w:rsidRPr="0046332A">
        <w:rPr>
          <w:i/>
          <w:iCs/>
        </w:rPr>
        <w:t>: G</w:t>
      </w:r>
    </w:p>
    <w:p w14:paraId="5DEA6E26" w14:textId="77777777" w:rsidR="00C67685" w:rsidRDefault="00C67685" w:rsidP="00C67685"/>
    <w:p w14:paraId="05909C9F" w14:textId="77777777" w:rsidR="00C67685" w:rsidRDefault="00C67685" w:rsidP="00C67685"/>
    <w:p w14:paraId="17D53A0F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A211110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0C6663F" w14:textId="136140A5" w:rsidR="00C67685" w:rsidRDefault="002949E6" w:rsidP="00C67685">
      <w:pPr>
        <w:pStyle w:val="ListParagraph"/>
        <w:numPr>
          <w:ilvl w:val="0"/>
          <w:numId w:val="2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4F9BCDB" w14:textId="31A90678" w:rsidR="002949E6" w:rsidRDefault="002949E6" w:rsidP="00C67685">
      <w:pPr>
        <w:pStyle w:val="ListParagraph"/>
        <w:numPr>
          <w:ilvl w:val="0"/>
          <w:numId w:val="21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ở </w:t>
      </w:r>
      <w:proofErr w:type="spellStart"/>
      <w:r>
        <w:t>b</w:t>
      </w:r>
      <w:r w:rsidR="0046332A">
        <w:t>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3C6A0994" w14:textId="54314091" w:rsidR="0046332A" w:rsidRDefault="0046332A" w:rsidP="00C67685">
      <w:pPr>
        <w:pStyle w:val="ListParagraph"/>
        <w:numPr>
          <w:ilvl w:val="0"/>
          <w:numId w:val="2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64D3D13" w14:textId="77777777" w:rsidR="00C67685" w:rsidRDefault="00C67685" w:rsidP="00C67685">
      <w:pPr>
        <w:pStyle w:val="ListParagraph"/>
        <w:numPr>
          <w:ilvl w:val="0"/>
          <w:numId w:val="21"/>
        </w:numPr>
      </w:pPr>
      <w:r>
        <w:t>…</w:t>
      </w:r>
    </w:p>
    <w:p w14:paraId="0C2CF8F8" w14:textId="77777777" w:rsidR="00C67685" w:rsidRDefault="00C67685" w:rsidP="00C67685"/>
    <w:p w14:paraId="3457E756" w14:textId="76DAAEFA" w:rsidR="00C67685" w:rsidRDefault="00C67685" w:rsidP="00C67685">
      <w:pPr>
        <w:pStyle w:val="Heading2"/>
        <w:numPr>
          <w:ilvl w:val="1"/>
          <w:numId w:val="18"/>
        </w:numPr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14:paraId="52769E0F" w14:textId="07210B3C" w:rsidR="0046332A" w:rsidRDefault="0046332A" w:rsidP="0046332A">
      <w:pPr>
        <w:pStyle w:val="ListParagraph"/>
        <w:numPr>
          <w:ilvl w:val="0"/>
          <w:numId w:val="40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3DB71A41" w14:textId="2A48CDDC" w:rsidR="0046332A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60E37A7" w14:textId="1CB69D77" w:rsidR="00785CB0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ra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09D0568" w14:textId="5F82717E" w:rsidR="00785CB0" w:rsidRPr="0046332A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</w:p>
    <w:p w14:paraId="2A77DCF2" w14:textId="3898AFA7" w:rsidR="00C67685" w:rsidRDefault="00C67685" w:rsidP="00C67685">
      <w:pPr>
        <w:pStyle w:val="Heading2"/>
        <w:numPr>
          <w:ilvl w:val="1"/>
          <w:numId w:val="18"/>
        </w:numPr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A4DA096" w14:textId="64F4D491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2292D1B" w14:textId="04E2BA18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ra,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43F7E799" w14:textId="4A3D344C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</w:p>
    <w:p w14:paraId="290C1D8E" w14:textId="2C46CBB0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</w:p>
    <w:p w14:paraId="75D3D7B6" w14:textId="44B6546B" w:rsidR="00785CB0" w:rsidRP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61E5C4AD" w14:textId="46BFB7FE" w:rsidR="00C67685" w:rsidRDefault="00C67685" w:rsidP="00C67685">
      <w:pPr>
        <w:pStyle w:val="Heading2"/>
        <w:numPr>
          <w:ilvl w:val="1"/>
          <w:numId w:val="18"/>
        </w:numPr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44026E1B" w14:textId="5A5A85D6" w:rsidR="00785CB0" w:rsidRDefault="006440F7" w:rsidP="006440F7">
      <w:pPr>
        <w:pStyle w:val="ListParagraph"/>
        <w:numPr>
          <w:ilvl w:val="0"/>
          <w:numId w:val="4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Tp.HCM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…</w:t>
      </w:r>
    </w:p>
    <w:p w14:paraId="5DCD46EB" w14:textId="6CB1AD09" w:rsidR="006440F7" w:rsidRPr="00785CB0" w:rsidRDefault="006440F7" w:rsidP="006440F7">
      <w:pPr>
        <w:pStyle w:val="ListParagraph"/>
        <w:numPr>
          <w:ilvl w:val="0"/>
          <w:numId w:val="4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79DDA881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7965918" w14:textId="77777777" w:rsidR="00C67685" w:rsidRDefault="00C67685" w:rsidP="00C67685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qui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6DE4CDD9" w14:textId="77777777" w:rsidR="00C67685" w:rsidRDefault="00C67685" w:rsidP="00C67685">
      <w:pPr>
        <w:pStyle w:val="ListParagraph"/>
        <w:numPr>
          <w:ilvl w:val="0"/>
          <w:numId w:val="26"/>
        </w:numPr>
      </w:pPr>
      <w:r>
        <w:t xml:space="preserve">7h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DB9FFC1" w14:textId="24D84CB6" w:rsidR="00C67685" w:rsidRDefault="006440F7" w:rsidP="00C67685">
      <w:pPr>
        <w:pStyle w:val="ListParagraph"/>
        <w:numPr>
          <w:ilvl w:val="0"/>
          <w:numId w:val="26"/>
        </w:numPr>
      </w:pPr>
      <w:r>
        <w:t>5</w:t>
      </w:r>
      <w:r w:rsidR="00C67685">
        <w:t xml:space="preserve">h </w:t>
      </w:r>
      <w:proofErr w:type="spellStart"/>
      <w:r w:rsidR="00C67685">
        <w:t>chiều</w:t>
      </w:r>
      <w:proofErr w:type="spellEnd"/>
      <w:r w:rsidR="00C67685">
        <w:t xml:space="preserve"> </w:t>
      </w:r>
      <w:proofErr w:type="spellStart"/>
      <w:r w:rsidR="00C67685">
        <w:t>hằng</w:t>
      </w:r>
      <w:proofErr w:type="spellEnd"/>
      <w:r w:rsidR="00C67685">
        <w:t xml:space="preserve"> </w:t>
      </w:r>
      <w:proofErr w:type="spellStart"/>
      <w:r w:rsidR="00C67685">
        <w:t>ngày</w:t>
      </w:r>
      <w:proofErr w:type="spellEnd"/>
      <w:r w:rsidR="00C67685">
        <w:t xml:space="preserve"> </w:t>
      </w:r>
      <w:proofErr w:type="spellStart"/>
      <w:r w:rsidR="00C67685">
        <w:t>báo</w:t>
      </w:r>
      <w:proofErr w:type="spellEnd"/>
      <w:r w:rsidR="00C67685">
        <w:t xml:space="preserve"> </w:t>
      </w:r>
      <w:proofErr w:type="spellStart"/>
      <w:r w:rsidR="00C67685">
        <w:t>cáo</w:t>
      </w:r>
      <w:proofErr w:type="spellEnd"/>
      <w:r w:rsidR="00C67685">
        <w:t xml:space="preserve"> </w:t>
      </w:r>
      <w:proofErr w:type="spellStart"/>
      <w:r w:rsidR="00C67685">
        <w:t>các</w:t>
      </w:r>
      <w:proofErr w:type="spellEnd"/>
      <w:r w:rsidR="00C67685">
        <w:t xml:space="preserve"> </w:t>
      </w:r>
      <w:proofErr w:type="spellStart"/>
      <w:r w:rsidR="00C67685">
        <w:t>cộng</w:t>
      </w:r>
      <w:proofErr w:type="spellEnd"/>
      <w:r w:rsidR="00C67685">
        <w:t xml:space="preserve"> </w:t>
      </w:r>
      <w:proofErr w:type="spellStart"/>
      <w:r w:rsidR="00C67685">
        <w:t>việc</w:t>
      </w:r>
      <w:proofErr w:type="spellEnd"/>
      <w:r w:rsidR="00C67685">
        <w:t xml:space="preserve"> </w:t>
      </w:r>
      <w:proofErr w:type="spellStart"/>
      <w:r w:rsidR="00C67685">
        <w:t>hoàn</w:t>
      </w:r>
      <w:proofErr w:type="spellEnd"/>
      <w:r w:rsidR="00C67685">
        <w:t xml:space="preserve"> </w:t>
      </w:r>
      <w:proofErr w:type="spellStart"/>
      <w:r w:rsidR="00C67685">
        <w:t>thành</w:t>
      </w:r>
      <w:proofErr w:type="spellEnd"/>
      <w:r w:rsidR="00C67685">
        <w:t>.</w:t>
      </w:r>
    </w:p>
    <w:p w14:paraId="63958E1D" w14:textId="77777777" w:rsidR="00C67685" w:rsidRDefault="00C67685" w:rsidP="00C67685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qui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7B79EA3D" w14:textId="3AD66B26" w:rsidR="00C67685" w:rsidRDefault="00C67685" w:rsidP="00C67685">
      <w:pPr>
        <w:pStyle w:val="ListParagraph"/>
        <w:numPr>
          <w:ilvl w:val="0"/>
          <w:numId w:val="2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r w:rsidR="006440F7">
        <w:t>3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14:paraId="0F1C2218" w14:textId="04619EB0" w:rsidR="00C67685" w:rsidRDefault="00C67685" w:rsidP="00C67685">
      <w:pPr>
        <w:pStyle w:val="ListParagraph"/>
        <w:numPr>
          <w:ilvl w:val="0"/>
          <w:numId w:val="27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6440F7"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p w14:paraId="4554B6FA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5DFC80DE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10266ECF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Nêu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khoảng</w:t>
      </w:r>
      <w:proofErr w:type="spellEnd"/>
      <w:r w:rsidRPr="006440F7">
        <w:rPr>
          <w:i/>
          <w:iCs/>
        </w:rPr>
        <w:t xml:space="preserve"> 5 </w:t>
      </w:r>
      <w:proofErr w:type="spellStart"/>
      <w:r w:rsidRPr="006440F7">
        <w:rPr>
          <w:i/>
          <w:iCs/>
        </w:rPr>
        <w:t>tính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năng</w:t>
      </w:r>
      <w:proofErr w:type="spellEnd"/>
    </w:p>
    <w:p w14:paraId="651E57AC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Phát</w:t>
      </w:r>
      <w:proofErr w:type="spellEnd"/>
      <w:r w:rsidRPr="006440F7">
        <w:rPr>
          <w:i/>
          <w:iCs/>
        </w:rPr>
        <w:t xml:space="preserve"> ra </w:t>
      </w:r>
      <w:proofErr w:type="spellStart"/>
      <w:r w:rsidRPr="006440F7">
        <w:rPr>
          <w:i/>
          <w:iCs/>
        </w:rPr>
        <w:t>cảnh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báo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nhắc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nhở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mọi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nên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để</w:t>
      </w:r>
      <w:proofErr w:type="spellEnd"/>
      <w:r w:rsidRPr="006440F7">
        <w:rPr>
          <w:i/>
          <w:iCs/>
        </w:rPr>
        <w:t xml:space="preserve"> ý </w:t>
      </w:r>
      <w:proofErr w:type="spellStart"/>
      <w:r w:rsidRPr="006440F7">
        <w:rPr>
          <w:i/>
          <w:iCs/>
        </w:rPr>
        <w:t>đến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xung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quanh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thấy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nguy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hiểm</w:t>
      </w:r>
      <w:proofErr w:type="spellEnd"/>
    </w:p>
    <w:p w14:paraId="2AA782B1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Quản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lý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gian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hoạt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của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khách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hàng</w:t>
      </w:r>
      <w:proofErr w:type="spellEnd"/>
    </w:p>
    <w:p w14:paraId="0491ACF0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Nhận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dạng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dùng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và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kiểm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tra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</w:t>
      </w:r>
      <w:proofErr w:type="spellEnd"/>
      <w:r w:rsidRPr="006440F7">
        <w:rPr>
          <w:i/>
          <w:iCs/>
        </w:rPr>
        <w:t xml:space="preserve"> an </w:t>
      </w:r>
      <w:proofErr w:type="spellStart"/>
      <w:proofErr w:type="gramStart"/>
      <w:r w:rsidRPr="006440F7">
        <w:rPr>
          <w:i/>
          <w:iCs/>
        </w:rPr>
        <w:t>toàn</w:t>
      </w:r>
      <w:proofErr w:type="spellEnd"/>
      <w:r w:rsidRPr="006440F7">
        <w:rPr>
          <w:i/>
          <w:iCs/>
        </w:rPr>
        <w:t>(</w:t>
      </w:r>
      <w:proofErr w:type="spellStart"/>
      <w:proofErr w:type="gramEnd"/>
      <w:r w:rsidRPr="006440F7">
        <w:rPr>
          <w:i/>
          <w:iCs/>
        </w:rPr>
        <w:t>tính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năng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chính</w:t>
      </w:r>
      <w:proofErr w:type="spellEnd"/>
      <w:r w:rsidRPr="006440F7">
        <w:rPr>
          <w:i/>
          <w:iCs/>
        </w:rPr>
        <w:t>)</w:t>
      </w:r>
    </w:p>
    <w:p w14:paraId="33D1F32B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Tự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xả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nước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gian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xử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lý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nguy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hiểm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cao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nhất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quá</w:t>
      </w:r>
      <w:proofErr w:type="spellEnd"/>
      <w:r w:rsidRPr="006440F7">
        <w:rPr>
          <w:i/>
          <w:iCs/>
        </w:rPr>
        <w:t xml:space="preserve"> </w:t>
      </w:r>
    </w:p>
    <w:p w14:paraId="0C27769E" w14:textId="70D4EE96" w:rsidR="006440F7" w:rsidRP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Đo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thân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nhiệt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khuyến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cáo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về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vấn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đề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sức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khỏe</w:t>
      </w:r>
      <w:proofErr w:type="spellEnd"/>
    </w:p>
    <w:p w14:paraId="71E28C48" w14:textId="4A3F9906" w:rsidR="00C67685" w:rsidRDefault="00C67685" w:rsidP="00C67685">
      <w:pPr>
        <w:pStyle w:val="ListParagraph"/>
        <w:numPr>
          <w:ilvl w:val="0"/>
          <w:numId w:val="28"/>
        </w:numPr>
        <w:rPr>
          <w:i/>
          <w:iCs/>
        </w:rPr>
      </w:pPr>
    </w:p>
    <w:p w14:paraId="1B2C8C96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5" w:name="_Toc25660393"/>
      <w:r>
        <w:t>Work Breakdown Structure</w:t>
      </w:r>
      <w:bookmarkEnd w:id="15"/>
    </w:p>
    <w:p w14:paraId="19C8906C" w14:textId="687252EA" w:rsidR="00762D70" w:rsidRDefault="00F802F5" w:rsidP="00762D70">
      <w:pPr>
        <w:jc w:val="right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3C855" wp14:editId="7DDAB22A">
                <wp:simplePos x="0" y="0"/>
                <wp:positionH relativeFrom="margin">
                  <wp:align>left</wp:align>
                </wp:positionH>
                <wp:positionV relativeFrom="paragraph">
                  <wp:posOffset>3765605</wp:posOffset>
                </wp:positionV>
                <wp:extent cx="834721" cy="516724"/>
                <wp:effectExtent l="0" t="0" r="22860" b="17145"/>
                <wp:wrapNone/>
                <wp:docPr id="29" name="Flowchart: Sequential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8EA5" w14:textId="7678A3DA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3C855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9" o:spid="_x0000_s1027" type="#_x0000_t131" style="position:absolute;left:0;text-align:left;margin-left:0;margin-top:296.5pt;width:65.75pt;height:40.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" fillcolor="white [3212]" strokecolor="white [3212]" strokeweight="2pt">
                <v:textbox>
                  <w:txbxContent>
                    <w:p w14:paraId="6DC98EA5" w14:textId="7678A3DA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C6EC2" wp14:editId="2B8A2566">
                <wp:simplePos x="0" y="0"/>
                <wp:positionH relativeFrom="margin">
                  <wp:align>left</wp:align>
                </wp:positionH>
                <wp:positionV relativeFrom="paragraph">
                  <wp:posOffset>3251448</wp:posOffset>
                </wp:positionV>
                <wp:extent cx="834721" cy="516724"/>
                <wp:effectExtent l="0" t="0" r="22860" b="17145"/>
                <wp:wrapNone/>
                <wp:docPr id="28" name="Flowchart: Sequential Access Stora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09F1" w14:textId="5649FDF1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6EC2" id="Flowchart: Sequential Access Storage 28" o:spid="_x0000_s1028" type="#_x0000_t131" style="position:absolute;left:0;text-align:left;margin-left:0;margin-top:256pt;width:65.75pt;height:40.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" fillcolor="white [3212]" strokecolor="white [3212]" strokeweight="2pt">
                <v:textbox>
                  <w:txbxContent>
                    <w:p w14:paraId="78DD09F1" w14:textId="5649FDF1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2A4F8" wp14:editId="43FDC0DF">
                <wp:simplePos x="0" y="0"/>
                <wp:positionH relativeFrom="margin">
                  <wp:align>left</wp:align>
                </wp:positionH>
                <wp:positionV relativeFrom="paragraph">
                  <wp:posOffset>2780444</wp:posOffset>
                </wp:positionV>
                <wp:extent cx="834721" cy="516724"/>
                <wp:effectExtent l="0" t="0" r="22860" b="17145"/>
                <wp:wrapNone/>
                <wp:docPr id="25" name="Flowchart: Sequential Access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E3AE" w14:textId="18891FC4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A4F8" id="Flowchart: Sequential Access Storage 25" o:spid="_x0000_s1029" type="#_x0000_t131" style="position:absolute;left:0;text-align:left;margin-left:0;margin-top:218.95pt;width:65.75pt;height:40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" fillcolor="white [3212]" strokecolor="white [3212]" strokeweight="2pt">
                <v:textbox>
                  <w:txbxContent>
                    <w:p w14:paraId="3B50E3AE" w14:textId="18891FC4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15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724B" wp14:editId="683B19C4">
                <wp:simplePos x="0" y="0"/>
                <wp:positionH relativeFrom="margin">
                  <wp:align>left</wp:align>
                </wp:positionH>
                <wp:positionV relativeFrom="paragraph">
                  <wp:posOffset>2214383</wp:posOffset>
                </wp:positionV>
                <wp:extent cx="834721" cy="516724"/>
                <wp:effectExtent l="0" t="0" r="22860" b="17145"/>
                <wp:wrapNone/>
                <wp:docPr id="24" name="Flowchart: Sequential Access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135A" w14:textId="6AAF6711" w:rsidR="00F802F5" w:rsidRPr="00F802F5" w:rsidRDefault="002C13D9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 w:rsidR="00F802F5"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724B" id="Flowchart: Sequential Access Storage 24" o:spid="_x0000_s1030" type="#_x0000_t131" style="position:absolute;left:0;text-align:left;margin-left:0;margin-top:174.35pt;width:65.75pt;height:40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" fillcolor="white [3212]" strokecolor="white [3212]" strokeweight="2pt">
                <v:textbox>
                  <w:txbxContent>
                    <w:p w14:paraId="14B7135A" w14:textId="6AAF6711" w:rsidR="00F802F5" w:rsidRPr="00F802F5" w:rsidRDefault="002C13D9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 w:rsidR="00F802F5"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802F5"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C8BD8" wp14:editId="56296B75">
                <wp:simplePos x="0" y="0"/>
                <wp:positionH relativeFrom="margin">
                  <wp:align>left</wp:align>
                </wp:positionH>
                <wp:positionV relativeFrom="paragraph">
                  <wp:posOffset>1669001</wp:posOffset>
                </wp:positionV>
                <wp:extent cx="834721" cy="516724"/>
                <wp:effectExtent l="0" t="0" r="22860" b="17145"/>
                <wp:wrapNone/>
                <wp:docPr id="23" name="Flowchart: Sequential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D15BB" w14:textId="15C0EEEC" w:rsidR="00F802F5" w:rsidRPr="00F802F5" w:rsidRDefault="00F802F5" w:rsidP="00F802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8BD8" id="Flowchart: Sequential Access Storage 23" o:spid="_x0000_s1031" type="#_x0000_t131" style="position:absolute;left:0;text-align:left;margin-left:0;margin-top:131.4pt;width:65.75pt;height:40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" fillcolor="white [3212]" strokecolor="white [3212]" strokeweight="2pt">
                <v:textbox>
                  <w:txbxContent>
                    <w:p w14:paraId="332D15BB" w14:textId="15C0EEEC" w:rsidR="00F802F5" w:rsidRPr="00F802F5" w:rsidRDefault="00F802F5" w:rsidP="00F802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4631E" wp14:editId="2946EF99">
                <wp:simplePos x="0" y="0"/>
                <wp:positionH relativeFrom="margin">
                  <wp:align>left</wp:align>
                </wp:positionH>
                <wp:positionV relativeFrom="paragraph">
                  <wp:posOffset>1077209</wp:posOffset>
                </wp:positionV>
                <wp:extent cx="834721" cy="516724"/>
                <wp:effectExtent l="0" t="0" r="22860" b="17145"/>
                <wp:wrapNone/>
                <wp:docPr id="22" name="Flowchart: Sequential Access Stor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21" cy="516724"/>
                        </a:xfrm>
                        <a:prstGeom prst="flowChartMagnetic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380E" w14:textId="5B0F7302" w:rsidR="00762D70" w:rsidRPr="00F802F5" w:rsidRDefault="00F802F5" w:rsidP="00762D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F802F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631E" id="Flowchart: Sequential Access Storage 22" o:spid="_x0000_s1032" type="#_x0000_t131" style="position:absolute;left:0;text-align:left;margin-left:0;margin-top:84.8pt;width:65.75pt;height:40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" fillcolor="white [3212]" strokecolor="white [3212]" strokeweight="2pt">
                <v:textbox>
                  <w:txbxContent>
                    <w:p w14:paraId="2664380E" w14:textId="5B0F7302" w:rsidR="00762D70" w:rsidRPr="00F802F5" w:rsidRDefault="00F802F5" w:rsidP="00762D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F802F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D5188" wp14:editId="1651AE9F">
                <wp:simplePos x="0" y="0"/>
                <wp:positionH relativeFrom="column">
                  <wp:posOffset>885107</wp:posOffset>
                </wp:positionH>
                <wp:positionV relativeFrom="paragraph">
                  <wp:posOffset>2795132</wp:posOffset>
                </wp:positionV>
                <wp:extent cx="127221" cy="381663"/>
                <wp:effectExtent l="0" t="0" r="25400" b="1841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3816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513565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69.7pt;margin-top:220.1pt;width:10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" adj="600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B7483" wp14:editId="0FAFDA22">
                <wp:simplePos x="0" y="0"/>
                <wp:positionH relativeFrom="column">
                  <wp:posOffset>893886</wp:posOffset>
                </wp:positionH>
                <wp:positionV relativeFrom="paragraph">
                  <wp:posOffset>3869690</wp:posOffset>
                </wp:positionV>
                <wp:extent cx="182880" cy="333955"/>
                <wp:effectExtent l="0" t="0" r="26670" b="2857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339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6A79840" id="Left Brace 21" o:spid="_x0000_s1026" type="#_x0000_t87" style="position:absolute;margin-left:70.4pt;margin-top:304.7pt;width:14.4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" adj="986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5A2B" wp14:editId="6D573E56">
                <wp:simplePos x="0" y="0"/>
                <wp:positionH relativeFrom="column">
                  <wp:posOffset>853136</wp:posOffset>
                </wp:positionH>
                <wp:positionV relativeFrom="paragraph">
                  <wp:posOffset>3351282</wp:posOffset>
                </wp:positionV>
                <wp:extent cx="182880" cy="333955"/>
                <wp:effectExtent l="0" t="0" r="26670" b="28575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339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8994B46" id="Left Brace 18" o:spid="_x0000_s1026" type="#_x0000_t87" style="position:absolute;margin-left:67.2pt;margin-top:263.9pt;width:14.4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" adj="986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E24FC" wp14:editId="5A2A5EC6">
                <wp:simplePos x="0" y="0"/>
                <wp:positionH relativeFrom="column">
                  <wp:posOffset>876548</wp:posOffset>
                </wp:positionH>
                <wp:positionV relativeFrom="paragraph">
                  <wp:posOffset>2215211</wp:posOffset>
                </wp:positionV>
                <wp:extent cx="119269" cy="540689"/>
                <wp:effectExtent l="0" t="0" r="14605" b="12065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54068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8130CAD" id="Left Brace 16" o:spid="_x0000_s1026" type="#_x0000_t87" style="position:absolute;margin-left:69pt;margin-top:174.45pt;width:9.4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" adj="397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AFB44" wp14:editId="073E7C62">
                <wp:simplePos x="0" y="0"/>
                <wp:positionH relativeFrom="column">
                  <wp:posOffset>852722</wp:posOffset>
                </wp:positionH>
                <wp:positionV relativeFrom="paragraph">
                  <wp:posOffset>1634242</wp:posOffset>
                </wp:positionV>
                <wp:extent cx="119269" cy="540689"/>
                <wp:effectExtent l="0" t="0" r="14605" b="1206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54068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D717769" id="Left Brace 11" o:spid="_x0000_s1026" type="#_x0000_t87" style="position:absolute;margin-left:67.15pt;margin-top:128.7pt;width:9.4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" adj="397" strokecolor="#4579b8 [3044]"/>
            </w:pict>
          </mc:Fallback>
        </mc:AlternateContent>
      </w:r>
      <w:r w:rsidR="00762D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7EADE" wp14:editId="55F59788">
                <wp:simplePos x="0" y="0"/>
                <wp:positionH relativeFrom="column">
                  <wp:posOffset>805401</wp:posOffset>
                </wp:positionH>
                <wp:positionV relativeFrom="paragraph">
                  <wp:posOffset>1101366</wp:posOffset>
                </wp:positionV>
                <wp:extent cx="174929" cy="469127"/>
                <wp:effectExtent l="0" t="0" r="15875" b="2667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4691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E1B6117" id="Left Brace 6" o:spid="_x0000_s1026" type="#_x0000_t87" style="position:absolute;margin-left:63.4pt;margin-top:86.7pt;width:13.75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" adj="671" strokecolor="#4579b8 [3044]"/>
            </w:pict>
          </mc:Fallback>
        </mc:AlternateContent>
      </w:r>
      <w:r w:rsidR="00762D70">
        <w:rPr>
          <w:noProof/>
        </w:rPr>
        <w:drawing>
          <wp:inline distT="0" distB="0" distL="0" distR="0" wp14:anchorId="3799CA2E" wp14:editId="3D455C69">
            <wp:extent cx="4768109" cy="4317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6947" cy="43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981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06EE68BB" w14:textId="77777777" w:rsidR="00FF477D" w:rsidRDefault="00FF477D" w:rsidP="00FF477D">
      <w:pPr>
        <w:pStyle w:val="ListParagraph"/>
        <w:numPr>
          <w:ilvl w:val="0"/>
          <w:numId w:val="28"/>
        </w:numPr>
        <w:rPr>
          <w:i/>
          <w:iCs/>
        </w:rPr>
      </w:pPr>
      <w:proofErr w:type="spellStart"/>
      <w:r w:rsidRPr="00FF477D">
        <w:rPr>
          <w:i/>
          <w:iCs/>
        </w:rPr>
        <w:t>Từ</w:t>
      </w:r>
      <w:proofErr w:type="spellEnd"/>
      <w:r w:rsidRPr="00FF477D">
        <w:rPr>
          <w:i/>
          <w:iCs/>
        </w:rPr>
        <w:t xml:space="preserve"> WBS </w:t>
      </w:r>
      <w:proofErr w:type="spellStart"/>
      <w:r w:rsidRPr="00FF477D">
        <w:rPr>
          <w:i/>
          <w:iCs/>
        </w:rPr>
        <w:t>xác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định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đường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găng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và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cho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biết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thời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gian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cần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thiết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để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làm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dự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án</w:t>
      </w:r>
      <w:proofErr w:type="spellEnd"/>
      <w:r w:rsidRPr="00FF477D">
        <w:rPr>
          <w:i/>
          <w:iCs/>
        </w:rPr>
        <w:t>.</w:t>
      </w:r>
    </w:p>
    <w:p w14:paraId="373B0BF3" w14:textId="18E43C6A" w:rsidR="00C67685" w:rsidRPr="00FF477D" w:rsidRDefault="00FF477D" w:rsidP="00FF477D">
      <w:pPr>
        <w:pStyle w:val="ListParagraph"/>
        <w:numPr>
          <w:ilvl w:val="0"/>
          <w:numId w:val="28"/>
        </w:numPr>
        <w:rPr>
          <w:i/>
          <w:iCs/>
        </w:rPr>
      </w:pPr>
      <w:proofErr w:type="spellStart"/>
      <w:r w:rsidRPr="00FF477D">
        <w:rPr>
          <w:i/>
          <w:iCs/>
        </w:rPr>
        <w:t>Thời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gian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dự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kiến</w:t>
      </w:r>
      <w:proofErr w:type="spellEnd"/>
      <w:r w:rsidRPr="00FF477D">
        <w:rPr>
          <w:i/>
          <w:iCs/>
        </w:rPr>
        <w:t xml:space="preserve"> 5 </w:t>
      </w:r>
      <w:proofErr w:type="spellStart"/>
      <w:r w:rsidRPr="00FF477D">
        <w:rPr>
          <w:i/>
          <w:iCs/>
        </w:rPr>
        <w:t>tháng</w:t>
      </w:r>
      <w:proofErr w:type="spellEnd"/>
    </w:p>
    <w:p w14:paraId="6F463481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5B50DF47" w14:textId="77777777" w:rsidR="00FF477D" w:rsidRDefault="00FF477D" w:rsidP="00FF477D">
      <w:pPr>
        <w:pStyle w:val="ListParagraph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48928727" w14:textId="77777777" w:rsidR="00FF477D" w:rsidRDefault="00FF477D" w:rsidP="00FF477D">
      <w:pPr>
        <w:pStyle w:val="ListParagraph"/>
        <w:numPr>
          <w:ilvl w:val="0"/>
          <w:numId w:val="4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</w:p>
    <w:p w14:paraId="1D97C398" w14:textId="3857AD46" w:rsidR="00C67685" w:rsidRDefault="00FF477D" w:rsidP="00FF477D">
      <w:pPr>
        <w:pStyle w:val="ListParagraph"/>
        <w:numPr>
          <w:ilvl w:val="0"/>
          <w:numId w:val="30"/>
        </w:num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C67685">
        <w:t>…</w:t>
      </w:r>
    </w:p>
    <w:p w14:paraId="623768FF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6EEC10E9" w14:textId="351EA766" w:rsidR="006C25DA" w:rsidRDefault="006C25DA" w:rsidP="006C25DA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: </w:t>
      </w:r>
      <w:r w:rsidR="00FF477D">
        <w:rPr>
          <w:iCs/>
        </w:rPr>
        <w:t>300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>
        <w:rPr>
          <w:iCs/>
        </w:rPr>
        <w:t>.</w:t>
      </w:r>
    </w:p>
    <w:p w14:paraId="4BFF20C8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kiểm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thử</w:t>
      </w:r>
      <w:proofErr w:type="spellEnd"/>
      <w:r w:rsidRPr="00FF477D">
        <w:rPr>
          <w:i/>
        </w:rPr>
        <w:t xml:space="preserve">: 100 </w:t>
      </w:r>
      <w:proofErr w:type="spellStart"/>
      <w:r w:rsidRPr="00FF477D">
        <w:rPr>
          <w:i/>
        </w:rPr>
        <w:t>triệu</w:t>
      </w:r>
      <w:proofErr w:type="spellEnd"/>
    </w:p>
    <w:p w14:paraId="159971C0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vận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hành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quản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lý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hành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chính</w:t>
      </w:r>
      <w:proofErr w:type="spellEnd"/>
      <w:r w:rsidRPr="00FF477D">
        <w:rPr>
          <w:i/>
        </w:rPr>
        <w:t xml:space="preserve">: 200 </w:t>
      </w:r>
      <w:proofErr w:type="spellStart"/>
      <w:r w:rsidRPr="00FF477D">
        <w:rPr>
          <w:i/>
        </w:rPr>
        <w:t>triệu</w:t>
      </w:r>
      <w:proofErr w:type="spellEnd"/>
    </w:p>
    <w:p w14:paraId="3AAD851A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kính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doanh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quảng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cáo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tiếp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thị</w:t>
      </w:r>
      <w:proofErr w:type="spellEnd"/>
      <w:r w:rsidRPr="00FF477D">
        <w:rPr>
          <w:i/>
        </w:rPr>
        <w:t xml:space="preserve">: 100 </w:t>
      </w:r>
      <w:proofErr w:type="spellStart"/>
      <w:r w:rsidRPr="00FF477D">
        <w:rPr>
          <w:i/>
        </w:rPr>
        <w:t>triệu</w:t>
      </w:r>
      <w:proofErr w:type="spellEnd"/>
    </w:p>
    <w:p w14:paraId="2DD812AF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phát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sinh</w:t>
      </w:r>
      <w:proofErr w:type="spellEnd"/>
      <w:r w:rsidRPr="00FF477D">
        <w:rPr>
          <w:i/>
        </w:rPr>
        <w:t xml:space="preserve">: 50 </w:t>
      </w:r>
      <w:proofErr w:type="spellStart"/>
      <w:r w:rsidRPr="00FF477D">
        <w:rPr>
          <w:i/>
        </w:rPr>
        <w:t>triệu</w:t>
      </w:r>
      <w:proofErr w:type="spellEnd"/>
    </w:p>
    <w:p w14:paraId="7408B3D1" w14:textId="55518E0D" w:rsidR="00FF477D" w:rsidRDefault="00FF477D" w:rsidP="00FF477D">
      <w:pPr>
        <w:pStyle w:val="ListParagraph"/>
        <w:numPr>
          <w:ilvl w:val="0"/>
          <w:numId w:val="36"/>
        </w:numPr>
        <w:rPr>
          <w:iCs/>
        </w:rPr>
      </w:pP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: 950 </w:t>
      </w:r>
      <w:proofErr w:type="spellStart"/>
      <w:r>
        <w:rPr>
          <w:i/>
        </w:rPr>
        <w:t>triệu</w:t>
      </w:r>
      <w:proofErr w:type="spellEnd"/>
    </w:p>
    <w:p w14:paraId="6763880B" w14:textId="1B235D87" w:rsidR="006C25DA" w:rsidRPr="006C25DA" w:rsidRDefault="006C25DA" w:rsidP="006C25DA">
      <w:pPr>
        <w:pStyle w:val="ListParagraph"/>
        <w:numPr>
          <w:ilvl w:val="0"/>
          <w:numId w:val="37"/>
        </w:num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F477D">
        <w:rPr>
          <w:iCs/>
        </w:rPr>
        <w:t>750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>
        <w:rPr>
          <w:iCs/>
        </w:rPr>
        <w:t>.</w:t>
      </w:r>
    </w:p>
    <w:p w14:paraId="5E0259C7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010CE54E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</w:rPr>
      </w:pPr>
      <w:bookmarkStart w:id="20" w:name="_Toc25660398"/>
      <w:proofErr w:type="spellStart"/>
      <w:r w:rsidRPr="00FF477D">
        <w:rPr>
          <w:i/>
        </w:rPr>
        <w:t>Ước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lượng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số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dòng</w:t>
      </w:r>
      <w:proofErr w:type="spellEnd"/>
      <w:r w:rsidRPr="00FF477D">
        <w:rPr>
          <w:i/>
        </w:rPr>
        <w:t xml:space="preserve"> code: 5000</w:t>
      </w:r>
    </w:p>
    <w:p w14:paraId="66C5A465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</w:rPr>
      </w:pPr>
      <w:proofErr w:type="spellStart"/>
      <w:r w:rsidRPr="00FF477D">
        <w:rPr>
          <w:i/>
        </w:rPr>
        <w:t>Ước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lượng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số</w:t>
      </w:r>
      <w:proofErr w:type="spellEnd"/>
      <w:r w:rsidRPr="00FF477D">
        <w:rPr>
          <w:i/>
        </w:rPr>
        <w:t xml:space="preserve"> testcase: 50</w:t>
      </w:r>
    </w:p>
    <w:p w14:paraId="4740A656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  <w:lang w:val="fr-FR"/>
        </w:rPr>
      </w:pPr>
      <w:r w:rsidRPr="00FF477D">
        <w:rPr>
          <w:i/>
          <w:lang w:val="fr-FR"/>
        </w:rPr>
        <w:t xml:space="preserve">Qui </w:t>
      </w:r>
      <w:proofErr w:type="spellStart"/>
      <w:r w:rsidRPr="00FF477D">
        <w:rPr>
          <w:i/>
          <w:lang w:val="fr-FR"/>
        </w:rPr>
        <w:t>định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số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dòng</w:t>
      </w:r>
      <w:proofErr w:type="spellEnd"/>
      <w:r w:rsidRPr="00FF477D">
        <w:rPr>
          <w:i/>
          <w:lang w:val="fr-FR"/>
        </w:rPr>
        <w:t xml:space="preserve"> comment </w:t>
      </w:r>
      <w:proofErr w:type="spellStart"/>
      <w:r w:rsidRPr="00FF477D">
        <w:rPr>
          <w:i/>
          <w:lang w:val="fr-FR"/>
        </w:rPr>
        <w:t>trên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mỗi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Kloc</w:t>
      </w:r>
      <w:proofErr w:type="spellEnd"/>
      <w:r w:rsidRPr="00FF477D">
        <w:rPr>
          <w:i/>
          <w:lang w:val="fr-FR"/>
        </w:rPr>
        <w:t> :</w:t>
      </w:r>
    </w:p>
    <w:p w14:paraId="163A08E9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  <w:lang w:val="fr-FR"/>
        </w:rPr>
      </w:pPr>
      <w:r w:rsidRPr="00FF477D">
        <w:rPr>
          <w:i/>
          <w:lang w:val="fr-FR"/>
        </w:rPr>
        <w:t xml:space="preserve">Qui </w:t>
      </w:r>
      <w:proofErr w:type="spellStart"/>
      <w:r w:rsidRPr="00FF477D">
        <w:rPr>
          <w:i/>
          <w:lang w:val="fr-FR"/>
        </w:rPr>
        <w:t>định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về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số</w:t>
      </w:r>
      <w:proofErr w:type="spellEnd"/>
      <w:r w:rsidRPr="00FF477D">
        <w:rPr>
          <w:i/>
          <w:lang w:val="fr-FR"/>
        </w:rPr>
        <w:t xml:space="preserve"> unit test, automation test :</w:t>
      </w:r>
    </w:p>
    <w:p w14:paraId="48708CCB" w14:textId="77777777" w:rsidR="00C67685" w:rsidRDefault="00C67685" w:rsidP="00C67685">
      <w:pPr>
        <w:pStyle w:val="Heading1"/>
        <w:numPr>
          <w:ilvl w:val="0"/>
          <w:numId w:val="1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20D6330C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1" w:name="_Toc25660399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bookmarkEnd w:id="21"/>
      <w:proofErr w:type="spellEnd"/>
    </w:p>
    <w:p w14:paraId="54710B08" w14:textId="77777777" w:rsidR="00C67685" w:rsidRDefault="00C67685" w:rsidP="00C67685">
      <w:pPr>
        <w:pStyle w:val="ListParagraph"/>
        <w:numPr>
          <w:ilvl w:val="0"/>
          <w:numId w:val="31"/>
        </w:numPr>
        <w:rPr>
          <w:lang w:eastAsia="en-US" w:bidi="ar-SA"/>
        </w:rPr>
      </w:pP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vào</w:t>
      </w:r>
      <w:proofErr w:type="spellEnd"/>
      <w:r>
        <w:rPr>
          <w:lang w:eastAsia="en-US" w:bidi="ar-SA"/>
        </w:rPr>
        <w:t xml:space="preserve"> webpage, </w:t>
      </w:r>
      <w:proofErr w:type="spellStart"/>
      <w:proofErr w:type="gramStart"/>
      <w:r>
        <w:rPr>
          <w:lang w:eastAsia="en-US" w:bidi="ar-SA"/>
        </w:rPr>
        <w:t>facebookPage</w:t>
      </w:r>
      <w:proofErr w:type="spellEnd"/>
      <w:r>
        <w:rPr>
          <w:lang w:eastAsia="en-US" w:bidi="ar-SA"/>
        </w:rPr>
        <w:t>,…</w:t>
      </w:r>
      <w:proofErr w:type="gramEnd"/>
    </w:p>
    <w:p w14:paraId="0FC10A2D" w14:textId="77777777" w:rsidR="00C67685" w:rsidRDefault="00C67685" w:rsidP="00C67685">
      <w:pPr>
        <w:pStyle w:val="ListParagraph"/>
        <w:numPr>
          <w:ilvl w:val="0"/>
          <w:numId w:val="31"/>
        </w:numPr>
        <w:rPr>
          <w:lang w:eastAsia="en-US" w:bidi="ar-SA"/>
        </w:rPr>
      </w:pP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app android, </w:t>
      </w:r>
      <w:proofErr w:type="spellStart"/>
      <w:r>
        <w:rPr>
          <w:lang w:eastAsia="en-US" w:bidi="ar-SA"/>
        </w:rPr>
        <w:t>ios</w:t>
      </w:r>
      <w:proofErr w:type="spellEnd"/>
      <w:r>
        <w:rPr>
          <w:lang w:eastAsia="en-US" w:bidi="ar-SA"/>
        </w:rPr>
        <w:t>…</w:t>
      </w:r>
    </w:p>
    <w:p w14:paraId="7BB012C5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2" w:name="_Toc25660400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bookmarkEnd w:id="22"/>
      <w:proofErr w:type="spellEnd"/>
    </w:p>
    <w:p w14:paraId="7E7ED35F" w14:textId="3ED460E9" w:rsidR="004311D0" w:rsidRDefault="00C67685" w:rsidP="004311D0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3" w:name="_Toc25660401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3"/>
      <w:proofErr w:type="spellEnd"/>
    </w:p>
    <w:p w14:paraId="26BBF969" w14:textId="06363E71" w:rsidR="004311D0" w:rsidRDefault="004311D0" w:rsidP="004311D0">
      <w:pPr>
        <w:rPr>
          <w:lang w:eastAsia="en-US" w:bidi="ar-SA"/>
        </w:rPr>
      </w:pPr>
    </w:p>
    <w:p w14:paraId="6A06224E" w14:textId="77777777" w:rsidR="004311D0" w:rsidRPr="004311D0" w:rsidRDefault="004311D0" w:rsidP="004311D0">
      <w:pPr>
        <w:rPr>
          <w:lang w:eastAsia="en-US" w:bidi="ar-SA"/>
        </w:rPr>
      </w:pPr>
    </w:p>
    <w:p w14:paraId="7B1CE8FC" w14:textId="15D47B97" w:rsidR="004311D0" w:rsidRDefault="004311D0" w:rsidP="004311D0">
      <w:pPr>
        <w:jc w:val="center"/>
        <w:rPr>
          <w:lang w:eastAsia="en-US" w:bidi="ar-SA"/>
        </w:rPr>
      </w:pPr>
    </w:p>
    <w:p w14:paraId="1B113E55" w14:textId="77777777" w:rsidR="004311D0" w:rsidRDefault="004311D0" w:rsidP="00C67685">
      <w:pPr>
        <w:rPr>
          <w:lang w:eastAsia="en-US" w:bidi="ar-SA"/>
        </w:rPr>
      </w:pPr>
    </w:p>
    <w:p w14:paraId="78C061C9" w14:textId="77777777" w:rsidR="004311D0" w:rsidRDefault="004311D0" w:rsidP="00C67685">
      <w:pPr>
        <w:rPr>
          <w:lang w:eastAsia="en-US" w:bidi="ar-SA"/>
        </w:rPr>
      </w:pPr>
    </w:p>
    <w:p w14:paraId="2507A14C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4" w:name="_Toc25660402"/>
      <w:proofErr w:type="spellStart"/>
      <w:r>
        <w:rPr>
          <w:lang w:eastAsia="en-US" w:bidi="ar-SA"/>
        </w:rPr>
        <w:t>Mạng</w:t>
      </w:r>
      <w:bookmarkEnd w:id="24"/>
      <w:proofErr w:type="spellEnd"/>
    </w:p>
    <w:p w14:paraId="30C3AEB0" w14:textId="246E40CA" w:rsidR="00C67685" w:rsidRDefault="00C67685" w:rsidP="004311D0">
      <w:pPr>
        <w:jc w:val="center"/>
        <w:rPr>
          <w:lang w:eastAsia="en-US" w:bidi="ar-SA"/>
        </w:rPr>
      </w:pPr>
    </w:p>
    <w:p w14:paraId="5E1153C0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59C6E755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3EA58803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C6DC8C8" w14:textId="744CB191" w:rsidR="00C67685" w:rsidRDefault="00C67685" w:rsidP="004311D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ABC8A60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“Oh.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14:paraId="2E159065" w14:textId="05C02777" w:rsidR="00C67685" w:rsidRDefault="00C67685" w:rsidP="00C6768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oh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proofErr w:type="gramStart"/>
      <w:r>
        <w:t>chúng</w:t>
      </w:r>
      <w:proofErr w:type="spellEnd"/>
      <w:r>
        <w:t xml:space="preserve">  </w:t>
      </w:r>
      <w:proofErr w:type="spellStart"/>
      <w:r>
        <w:t>tỗi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68A926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47DF96D3" w14:textId="730F4E83" w:rsidR="00C67685" w:rsidRDefault="00C67685" w:rsidP="004311D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5%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>.</w:t>
      </w:r>
    </w:p>
    <w:p w14:paraId="67A9F4EA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7E25B428" w14:textId="77777777" w:rsidR="00C67685" w:rsidRDefault="00C67685" w:rsidP="00C6768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077D6C1A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1A8E7CD" w14:textId="77777777" w:rsidR="00C67685" w:rsidRDefault="00C67685" w:rsidP="00C6768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77D192D0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commit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90 commit.</w:t>
      </w:r>
    </w:p>
    <w:p w14:paraId="3DFA32C5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</w:t>
      </w:r>
      <w:proofErr w:type="gramStart"/>
      <w:r>
        <w:t>) :</w:t>
      </w:r>
      <w:proofErr w:type="gramEnd"/>
      <w:r>
        <w:t xml:space="preserve"> commit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427A7720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khoảng</w:t>
      </w:r>
      <w:proofErr w:type="spellEnd"/>
      <w:r>
        <w:t xml:space="preserve"> 500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6F38CC02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ra :</w:t>
      </w:r>
      <w:proofErr w:type="gramEnd"/>
      <w:r>
        <w:t xml:space="preserve"> </w:t>
      </w:r>
    </w:p>
    <w:p w14:paraId="70F74A35" w14:textId="77777777" w:rsidR="00C67685" w:rsidRDefault="00C67685" w:rsidP="00C67685">
      <w:pPr>
        <w:pStyle w:val="ListParagraph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5554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59E6B93B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035CEE85" w14:textId="77777777" w:rsidR="00C67685" w:rsidRDefault="00C67685" w:rsidP="00C6768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1F370EE1" w14:textId="7B24DFAC" w:rsidR="00C67685" w:rsidRDefault="00C67685" w:rsidP="00C67685">
      <w:pPr>
        <w:pStyle w:val="ListParagraph"/>
        <w:numPr>
          <w:ilvl w:val="0"/>
          <w:numId w:val="34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0A5CEDB" w14:textId="56F3DCA2" w:rsidR="00E41CCE" w:rsidRDefault="00E41CCE" w:rsidP="004311D0">
      <w:pPr>
        <w:ind w:left="360"/>
        <w:jc w:val="center"/>
      </w:pPr>
    </w:p>
    <w:p w14:paraId="04428B32" w14:textId="0FB1DD5A" w:rsidR="00E41CCE" w:rsidRDefault="00401BC9" w:rsidP="004311D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1AF42AC" wp14:editId="5C24ED56">
            <wp:extent cx="5575300" cy="37477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8C2" w14:textId="08D4AC72" w:rsidR="00401BC9" w:rsidRDefault="00401BC9" w:rsidP="004311D0">
      <w:pPr>
        <w:ind w:left="360"/>
        <w:jc w:val="center"/>
      </w:pPr>
      <w:r>
        <w:rPr>
          <w:noProof/>
        </w:rPr>
        <w:drawing>
          <wp:inline distT="0" distB="0" distL="0" distR="0" wp14:anchorId="61E856B9" wp14:editId="5B39A745">
            <wp:extent cx="5575300" cy="30041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87CF" w14:textId="7F27F84A" w:rsidR="00C67685" w:rsidRDefault="00C67685" w:rsidP="00C67685">
      <w:pPr>
        <w:pStyle w:val="ListParagraph"/>
        <w:numPr>
          <w:ilvl w:val="0"/>
          <w:numId w:val="34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17FCD7D" w14:textId="1BCD90E5" w:rsidR="004311D0" w:rsidRDefault="00401BC9" w:rsidP="004311D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83C5531" wp14:editId="4CF03DD7">
            <wp:extent cx="5575300" cy="31146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145" w14:textId="77777777" w:rsidR="00C67685" w:rsidRDefault="00C67685" w:rsidP="00C67685">
      <w:pPr>
        <w:pStyle w:val="Heading1"/>
        <w:numPr>
          <w:ilvl w:val="0"/>
          <w:numId w:val="18"/>
        </w:numPr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14AF0270" w14:textId="77777777" w:rsidR="00C67685" w:rsidRDefault="00C67685" w:rsidP="00C67685">
      <w:pPr>
        <w:rPr>
          <w:lang w:eastAsia="en-US" w:bidi="ar-SA"/>
        </w:rPr>
      </w:pPr>
    </w:p>
    <w:p w14:paraId="18FD4B98" w14:textId="77777777" w:rsidR="00C67685" w:rsidRDefault="00C67685" w:rsidP="00C67685">
      <w:pPr>
        <w:rPr>
          <w:lang w:eastAsia="en-US" w:bidi="ar-SA"/>
        </w:rPr>
      </w:pPr>
    </w:p>
    <w:p w14:paraId="4849D5F1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>Internet, internet</w:t>
      </w:r>
    </w:p>
    <w:p w14:paraId="53A16294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 xml:space="preserve">internet </w:t>
      </w:r>
      <w:proofErr w:type="spellStart"/>
      <w:r>
        <w:t>internet</w:t>
      </w:r>
      <w:proofErr w:type="spellEnd"/>
    </w:p>
    <w:p w14:paraId="714FB469" w14:textId="77777777" w:rsidR="00C67685" w:rsidRDefault="00C67685" w:rsidP="00C67685">
      <w:pPr>
        <w:pStyle w:val="ListParagraph"/>
        <w:numPr>
          <w:ilvl w:val="0"/>
          <w:numId w:val="35"/>
        </w:numPr>
      </w:pPr>
      <w:r>
        <w:t xml:space="preserve">internet </w:t>
      </w:r>
      <w:proofErr w:type="spellStart"/>
      <w:r>
        <w:t>internet</w:t>
      </w:r>
      <w:proofErr w:type="spellEnd"/>
    </w:p>
    <w:p w14:paraId="19C90886" w14:textId="34FE63B2" w:rsidR="00C67685" w:rsidRDefault="00C67685" w:rsidP="00C67685">
      <w:pPr>
        <w:pStyle w:val="ListParagraph"/>
        <w:numPr>
          <w:ilvl w:val="0"/>
          <w:numId w:val="35"/>
        </w:numPr>
      </w:pPr>
      <w:r>
        <w:t>internet, internet</w:t>
      </w:r>
    </w:p>
    <w:p w14:paraId="1E43683A" w14:textId="2B1DBF39" w:rsidR="00703D0E" w:rsidRDefault="00703D0E" w:rsidP="00C67685">
      <w:pPr>
        <w:pStyle w:val="ListParagraph"/>
        <w:numPr>
          <w:ilvl w:val="0"/>
          <w:numId w:val="35"/>
        </w:numPr>
      </w:pPr>
      <w:r>
        <w:t>Copy</w:t>
      </w:r>
      <w:bookmarkStart w:id="31" w:name="_GoBack"/>
      <w:bookmarkEnd w:id="31"/>
    </w:p>
    <w:p w14:paraId="5058B134" w14:textId="77777777" w:rsidR="00C67685" w:rsidRDefault="00C67685" w:rsidP="00C67685"/>
    <w:p w14:paraId="7592FE64" w14:textId="77777777" w:rsidR="00C67685" w:rsidRDefault="00C67685" w:rsidP="00C67685"/>
    <w:p w14:paraId="23362EC0" w14:textId="77777777" w:rsidR="00C67685" w:rsidRDefault="00C67685" w:rsidP="00C67685"/>
    <w:p w14:paraId="70AC4F4B" w14:textId="77777777" w:rsidR="00C67685" w:rsidRDefault="00C67685" w:rsidP="00C67685"/>
    <w:p w14:paraId="1D6ADE65" w14:textId="77777777" w:rsidR="00C67685" w:rsidRDefault="00C67685" w:rsidP="00C67685"/>
    <w:p w14:paraId="27E27CC5" w14:textId="77777777" w:rsidR="00C67685" w:rsidRDefault="00C67685" w:rsidP="00C67685"/>
    <w:p w14:paraId="36D94E42" w14:textId="77777777" w:rsidR="00C67685" w:rsidRDefault="00C67685" w:rsidP="00C67685"/>
    <w:p w14:paraId="499C18C3" w14:textId="77777777" w:rsidR="00C67685" w:rsidRDefault="00C67685" w:rsidP="00C67685"/>
    <w:p w14:paraId="046EC211" w14:textId="77777777" w:rsidR="00C67685" w:rsidRDefault="00C67685" w:rsidP="00C67685"/>
    <w:p w14:paraId="2817B5C2" w14:textId="77777777" w:rsidR="00C67685" w:rsidRDefault="00C67685" w:rsidP="00C67685"/>
    <w:p w14:paraId="303DD100" w14:textId="77777777" w:rsidR="00A62F4F" w:rsidRPr="00C67685" w:rsidRDefault="00A62F4F" w:rsidP="00C67685"/>
    <w:sectPr w:rsidR="00A62F4F" w:rsidRPr="00C67685" w:rsidSect="00DB0353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05701" w14:textId="77777777" w:rsidR="00AF4BC0" w:rsidRDefault="00AF4BC0">
      <w:r>
        <w:separator/>
      </w:r>
    </w:p>
    <w:p w14:paraId="78E6B6FF" w14:textId="77777777" w:rsidR="00AF4BC0" w:rsidRDefault="00AF4BC0"/>
  </w:endnote>
  <w:endnote w:type="continuationSeparator" w:id="0">
    <w:p w14:paraId="23514237" w14:textId="77777777" w:rsidR="00AF4BC0" w:rsidRDefault="00AF4BC0">
      <w:r>
        <w:continuationSeparator/>
      </w:r>
    </w:p>
    <w:p w14:paraId="7F65FEB6" w14:textId="77777777" w:rsidR="00AF4BC0" w:rsidRDefault="00AF4B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50118A" w:rsidRDefault="0050118A"/>
  <w:p w14:paraId="7F403060" w14:textId="77777777" w:rsidR="0050118A" w:rsidRDefault="005011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50118A" w:rsidRPr="001022FF" w:rsidRDefault="0050118A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50118A" w:rsidRDefault="00501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543F" w14:textId="77777777" w:rsidR="00AF4BC0" w:rsidRDefault="00AF4BC0">
      <w:r>
        <w:separator/>
      </w:r>
    </w:p>
    <w:p w14:paraId="5D7EE38E" w14:textId="77777777" w:rsidR="00AF4BC0" w:rsidRDefault="00AF4BC0"/>
  </w:footnote>
  <w:footnote w:type="continuationSeparator" w:id="0">
    <w:p w14:paraId="7C412C84" w14:textId="77777777" w:rsidR="00AF4BC0" w:rsidRDefault="00AF4BC0">
      <w:r>
        <w:continuationSeparator/>
      </w:r>
    </w:p>
    <w:p w14:paraId="6B55AD9A" w14:textId="77777777" w:rsidR="00AF4BC0" w:rsidRDefault="00AF4B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50118A" w:rsidRDefault="005011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50118A" w:rsidRPr="00AB15C8" w:rsidRDefault="0050118A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50118A" w:rsidRPr="00D51159" w:rsidRDefault="0050118A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3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50118A" w:rsidRPr="00D51159" w:rsidRDefault="0050118A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50118A" w:rsidRDefault="005011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50118A" w:rsidRDefault="00501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76C739F"/>
    <w:multiLevelType w:val="hybridMultilevel"/>
    <w:tmpl w:val="F27A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715446"/>
    <w:multiLevelType w:val="hybridMultilevel"/>
    <w:tmpl w:val="956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3B7D3E"/>
    <w:multiLevelType w:val="hybridMultilevel"/>
    <w:tmpl w:val="135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94E50"/>
    <w:multiLevelType w:val="hybridMultilevel"/>
    <w:tmpl w:val="FCB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3E8C"/>
    <w:multiLevelType w:val="hybridMultilevel"/>
    <w:tmpl w:val="727E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D4D17"/>
    <w:multiLevelType w:val="hybridMultilevel"/>
    <w:tmpl w:val="5818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61548"/>
    <w:multiLevelType w:val="hybridMultilevel"/>
    <w:tmpl w:val="4430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B07DA"/>
    <w:multiLevelType w:val="hybridMultilevel"/>
    <w:tmpl w:val="5BF42C66"/>
    <w:lvl w:ilvl="0" w:tplc="E1EC9DEE"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4A3B70"/>
    <w:multiLevelType w:val="hybridMultilevel"/>
    <w:tmpl w:val="CA5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7A88"/>
    <w:multiLevelType w:val="hybridMultilevel"/>
    <w:tmpl w:val="06B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16377"/>
    <w:multiLevelType w:val="hybridMultilevel"/>
    <w:tmpl w:val="1882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4421"/>
    <w:multiLevelType w:val="hybridMultilevel"/>
    <w:tmpl w:val="EEE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234F1"/>
    <w:multiLevelType w:val="hybridMultilevel"/>
    <w:tmpl w:val="7DBA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14513"/>
    <w:multiLevelType w:val="hybridMultilevel"/>
    <w:tmpl w:val="198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B0543"/>
    <w:multiLevelType w:val="hybridMultilevel"/>
    <w:tmpl w:val="257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71EAE"/>
    <w:multiLevelType w:val="hybridMultilevel"/>
    <w:tmpl w:val="FE1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27E0D"/>
    <w:multiLevelType w:val="hybridMultilevel"/>
    <w:tmpl w:val="27D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A75B9"/>
    <w:multiLevelType w:val="hybridMultilevel"/>
    <w:tmpl w:val="D7E2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148F7"/>
    <w:multiLevelType w:val="hybridMultilevel"/>
    <w:tmpl w:val="F4EA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2338D"/>
    <w:multiLevelType w:val="hybridMultilevel"/>
    <w:tmpl w:val="D47C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23DE8"/>
    <w:multiLevelType w:val="hybridMultilevel"/>
    <w:tmpl w:val="759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19"/>
  </w:num>
  <w:num w:numId="4">
    <w:abstractNumId w:val="40"/>
  </w:num>
  <w:num w:numId="5">
    <w:abstractNumId w:val="39"/>
  </w:num>
  <w:num w:numId="6">
    <w:abstractNumId w:val="41"/>
  </w:num>
  <w:num w:numId="7">
    <w:abstractNumId w:val="28"/>
  </w:num>
  <w:num w:numId="8">
    <w:abstractNumId w:val="33"/>
  </w:num>
  <w:num w:numId="9">
    <w:abstractNumId w:val="37"/>
  </w:num>
  <w:num w:numId="10">
    <w:abstractNumId w:val="23"/>
  </w:num>
  <w:num w:numId="11">
    <w:abstractNumId w:val="29"/>
  </w:num>
  <w:num w:numId="12">
    <w:abstractNumId w:val="35"/>
  </w:num>
  <w:num w:numId="13">
    <w:abstractNumId w:val="25"/>
  </w:num>
  <w:num w:numId="14">
    <w:abstractNumId w:val="42"/>
  </w:num>
  <w:num w:numId="15">
    <w:abstractNumId w:val="21"/>
  </w:num>
  <w:num w:numId="16">
    <w:abstractNumId w:val="16"/>
  </w:num>
  <w:num w:numId="17">
    <w:abstractNumId w:val="2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41"/>
  </w:num>
  <w:num w:numId="21">
    <w:abstractNumId w:val="28"/>
  </w:num>
  <w:num w:numId="22">
    <w:abstractNumId w:val="25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37"/>
  </w:num>
  <w:num w:numId="27">
    <w:abstractNumId w:val="23"/>
  </w:num>
  <w:num w:numId="28">
    <w:abstractNumId w:val="33"/>
  </w:num>
  <w:num w:numId="29">
    <w:abstractNumId w:val="29"/>
  </w:num>
  <w:num w:numId="30">
    <w:abstractNumId w:val="35"/>
  </w:num>
  <w:num w:numId="31">
    <w:abstractNumId w:val="22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36"/>
  </w:num>
  <w:num w:numId="37">
    <w:abstractNumId w:val="24"/>
  </w:num>
  <w:num w:numId="38">
    <w:abstractNumId w:val="34"/>
  </w:num>
  <w:num w:numId="39">
    <w:abstractNumId w:val="26"/>
  </w:num>
  <w:num w:numId="40">
    <w:abstractNumId w:val="17"/>
  </w:num>
  <w:num w:numId="41">
    <w:abstractNumId w:val="32"/>
  </w:num>
  <w:num w:numId="42">
    <w:abstractNumId w:val="27"/>
  </w:num>
  <w:num w:numId="43">
    <w:abstractNumId w:val="18"/>
  </w:num>
  <w:num w:numId="44">
    <w:abstractNumId w:val="20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453B8"/>
    <w:rsid w:val="001501A9"/>
    <w:rsid w:val="00165B2F"/>
    <w:rsid w:val="001674DD"/>
    <w:rsid w:val="001706A0"/>
    <w:rsid w:val="00170971"/>
    <w:rsid w:val="0017102C"/>
    <w:rsid w:val="00171520"/>
    <w:rsid w:val="00174CE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165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4A4"/>
    <w:rsid w:val="00255E85"/>
    <w:rsid w:val="0027238F"/>
    <w:rsid w:val="0027590A"/>
    <w:rsid w:val="00280184"/>
    <w:rsid w:val="002814C8"/>
    <w:rsid w:val="002817C3"/>
    <w:rsid w:val="00281828"/>
    <w:rsid w:val="00283AE8"/>
    <w:rsid w:val="002949E6"/>
    <w:rsid w:val="00294AE0"/>
    <w:rsid w:val="00294F92"/>
    <w:rsid w:val="00294FE5"/>
    <w:rsid w:val="002963B3"/>
    <w:rsid w:val="00297AAA"/>
    <w:rsid w:val="002A00AB"/>
    <w:rsid w:val="002A7D11"/>
    <w:rsid w:val="002B2A6D"/>
    <w:rsid w:val="002B35EE"/>
    <w:rsid w:val="002B3B67"/>
    <w:rsid w:val="002B5322"/>
    <w:rsid w:val="002B6881"/>
    <w:rsid w:val="002C13D9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2CA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1B15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1BC9"/>
    <w:rsid w:val="004052B6"/>
    <w:rsid w:val="00405F48"/>
    <w:rsid w:val="0040623D"/>
    <w:rsid w:val="00407AC0"/>
    <w:rsid w:val="00411497"/>
    <w:rsid w:val="00423B9A"/>
    <w:rsid w:val="004265A4"/>
    <w:rsid w:val="00427BEE"/>
    <w:rsid w:val="004311D0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332A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7374"/>
    <w:rsid w:val="004F0C06"/>
    <w:rsid w:val="004F23DA"/>
    <w:rsid w:val="004F37AE"/>
    <w:rsid w:val="004F3E43"/>
    <w:rsid w:val="004F6387"/>
    <w:rsid w:val="0050118A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2AA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76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0C7B"/>
    <w:rsid w:val="00611CB5"/>
    <w:rsid w:val="00612C3F"/>
    <w:rsid w:val="00612FB1"/>
    <w:rsid w:val="006158E3"/>
    <w:rsid w:val="0062484B"/>
    <w:rsid w:val="00625AEF"/>
    <w:rsid w:val="00626905"/>
    <w:rsid w:val="00642F63"/>
    <w:rsid w:val="006440F7"/>
    <w:rsid w:val="00644387"/>
    <w:rsid w:val="00645808"/>
    <w:rsid w:val="00646789"/>
    <w:rsid w:val="00651187"/>
    <w:rsid w:val="006519D7"/>
    <w:rsid w:val="006526C5"/>
    <w:rsid w:val="00654A5B"/>
    <w:rsid w:val="0066238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25DA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03D0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2D70"/>
    <w:rsid w:val="00766319"/>
    <w:rsid w:val="007703F5"/>
    <w:rsid w:val="00770814"/>
    <w:rsid w:val="0077221A"/>
    <w:rsid w:val="00783AF4"/>
    <w:rsid w:val="00785CB0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0D1C"/>
    <w:rsid w:val="007B3292"/>
    <w:rsid w:val="007C74D2"/>
    <w:rsid w:val="007D1877"/>
    <w:rsid w:val="007D2948"/>
    <w:rsid w:val="007D6D88"/>
    <w:rsid w:val="007D7D7B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BCF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4BC0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6F3"/>
    <w:rsid w:val="00B42D4F"/>
    <w:rsid w:val="00B44EEE"/>
    <w:rsid w:val="00B45C27"/>
    <w:rsid w:val="00B5217B"/>
    <w:rsid w:val="00B53F99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962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D41"/>
    <w:rsid w:val="00BF3A5C"/>
    <w:rsid w:val="00BF55FC"/>
    <w:rsid w:val="00BF7699"/>
    <w:rsid w:val="00BF7A3F"/>
    <w:rsid w:val="00C00A8F"/>
    <w:rsid w:val="00C00EFE"/>
    <w:rsid w:val="00C03807"/>
    <w:rsid w:val="00C10F42"/>
    <w:rsid w:val="00C14092"/>
    <w:rsid w:val="00C158EB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576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68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7EB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CCE"/>
    <w:rsid w:val="00E428F4"/>
    <w:rsid w:val="00E60266"/>
    <w:rsid w:val="00E648D6"/>
    <w:rsid w:val="00E679FD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2F5"/>
    <w:rsid w:val="00F85B49"/>
    <w:rsid w:val="00F90676"/>
    <w:rsid w:val="00F916B8"/>
    <w:rsid w:val="00F930E7"/>
    <w:rsid w:val="00F95EA1"/>
    <w:rsid w:val="00FA258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477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Heading1Char">
    <w:name w:val="Heading 1 Char"/>
    <w:basedOn w:val="DefaultParagraphFont"/>
    <w:link w:val="Heading1"/>
    <w:rsid w:val="00C67685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C67685"/>
    <w:rPr>
      <w:rFonts w:ascii="Tahoma" w:eastAsia="MS Gothic" w:hAnsi="Tahoma" w:cs="Mangal"/>
      <w:b/>
      <w:color w:val="951B13"/>
      <w:sz w:val="26"/>
      <w:szCs w:val="2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in\Desktop\qu&#7843;n%20l&#253;%20d&#7921;%20&#225;n\BTL-03.docx" TargetMode="External"/><Relationship Id="rId18" Type="http://schemas.openxmlformats.org/officeDocument/2006/relationships/hyperlink" Target="file:///C:\Users\Admin\Desktop\qu&#7843;n%20l&#253;%20d&#7921;%20&#225;n\BTL-03.docx" TargetMode="External"/><Relationship Id="rId26" Type="http://schemas.openxmlformats.org/officeDocument/2006/relationships/hyperlink" Target="file:///C:\Users\Admin\Desktop\qu&#7843;n%20l&#253;%20d&#7921;%20&#225;n\BTL-03.docx" TargetMode="External"/><Relationship Id="rId39" Type="http://schemas.openxmlformats.org/officeDocument/2006/relationships/hyperlink" Target="https://tasks.office.com/husteduvn.onmicrosoft.com/vi-VN/Home/Planner/?fbclid=IwAR3imLZKFJC4TEAVGGPnqPqYMJCTBDTgDGB20izyrJ7iYMCYBKXKnWXA1HA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dmin\Desktop\qu&#7843;n%20l&#253;%20d&#7921;%20&#225;n\BTL-03.docx" TargetMode="External"/><Relationship Id="rId34" Type="http://schemas.openxmlformats.org/officeDocument/2006/relationships/hyperlink" Target="file:///C:\Users\Admin\Desktop\qu&#7843;n%20l&#253;%20d&#7921;%20&#225;n\BTL-03.docx" TargetMode="External"/><Relationship Id="rId42" Type="http://schemas.openxmlformats.org/officeDocument/2006/relationships/hyperlink" Target="https://www.facebook.com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Admin\Desktop\qu&#7843;n%20l&#253;%20d&#7921;%20&#225;n\BTL-03.docx" TargetMode="External"/><Relationship Id="rId17" Type="http://schemas.openxmlformats.org/officeDocument/2006/relationships/hyperlink" Target="file:///C:\Users\Admin\Desktop\qu&#7843;n%20l&#253;%20d&#7921;%20&#225;n\BTL-03.docx" TargetMode="External"/><Relationship Id="rId25" Type="http://schemas.openxmlformats.org/officeDocument/2006/relationships/hyperlink" Target="file:///C:\Users\Admin\Desktop\qu&#7843;n%20l&#253;%20d&#7921;%20&#225;n\BTL-03.docx" TargetMode="External"/><Relationship Id="rId33" Type="http://schemas.openxmlformats.org/officeDocument/2006/relationships/hyperlink" Target="file:///C:\Users\Admin\Desktop\qu&#7843;n%20l&#253;%20d&#7921;%20&#225;n\BTL-03.docx" TargetMode="External"/><Relationship Id="rId38" Type="http://schemas.openxmlformats.org/officeDocument/2006/relationships/hyperlink" Target="file:///C:\Users\Admin\Desktop\qu&#7843;n%20l&#253;%20d&#7921;%20&#225;n\BTL-03.docx" TargetMode="External"/><Relationship Id="rId46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file:///C:\Users\Admin\Desktop\qu&#7843;n%20l&#253;%20d&#7921;%20&#225;n\BTL-03.docx" TargetMode="External"/><Relationship Id="rId20" Type="http://schemas.openxmlformats.org/officeDocument/2006/relationships/hyperlink" Target="file:///C:\Users\Admin\Desktop\qu&#7843;n%20l&#253;%20d&#7921;%20&#225;n\BTL-03.docx" TargetMode="External"/><Relationship Id="rId29" Type="http://schemas.openxmlformats.org/officeDocument/2006/relationships/hyperlink" Target="file:///C:\Users\Admin\Desktop\qu&#7843;n%20l&#253;%20d&#7921;%20&#225;n\BTL-03.docx" TargetMode="External"/><Relationship Id="rId41" Type="http://schemas.openxmlformats.org/officeDocument/2006/relationships/hyperlink" Target="https://www.facebook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esktop\qu&#7843;n%20l&#253;%20d&#7921;%20&#225;n\BTL-03.docx" TargetMode="External"/><Relationship Id="rId24" Type="http://schemas.openxmlformats.org/officeDocument/2006/relationships/hyperlink" Target="file:///C:\Users\Admin\Desktop\qu&#7843;n%20l&#253;%20d&#7921;%20&#225;n\BTL-03.docx" TargetMode="External"/><Relationship Id="rId32" Type="http://schemas.openxmlformats.org/officeDocument/2006/relationships/hyperlink" Target="file:///C:\Users\Admin\Desktop\qu&#7843;n%20l&#253;%20d&#7921;%20&#225;n\BTL-03.docx" TargetMode="External"/><Relationship Id="rId37" Type="http://schemas.openxmlformats.org/officeDocument/2006/relationships/hyperlink" Target="file:///C:\Users\Admin\Desktop\qu&#7843;n%20l&#253;%20d&#7921;%20&#225;n\BTL-03.docx" TargetMode="External"/><Relationship Id="rId40" Type="http://schemas.openxmlformats.org/officeDocument/2006/relationships/hyperlink" Target="https://github.com/nghia9797/QTDA-nhom13-20192" TargetMode="External"/><Relationship Id="rId45" Type="http://schemas.openxmlformats.org/officeDocument/2006/relationships/image" Target="media/image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esktop\qu&#7843;n%20l&#253;%20d&#7921;%20&#225;n\BTL-03.docx" TargetMode="External"/><Relationship Id="rId23" Type="http://schemas.openxmlformats.org/officeDocument/2006/relationships/hyperlink" Target="file:///C:\Users\Admin\Desktop\qu&#7843;n%20l&#253;%20d&#7921;%20&#225;n\BTL-03.docx" TargetMode="External"/><Relationship Id="rId28" Type="http://schemas.openxmlformats.org/officeDocument/2006/relationships/hyperlink" Target="file:///C:\Users\Admin\Desktop\qu&#7843;n%20l&#253;%20d&#7921;%20&#225;n\BTL-03.docx" TargetMode="External"/><Relationship Id="rId36" Type="http://schemas.openxmlformats.org/officeDocument/2006/relationships/hyperlink" Target="file:///C:\Users\Admin\Desktop\qu&#7843;n%20l&#253;%20d&#7921;%20&#225;n\BTL-03.docx" TargetMode="External"/><Relationship Id="rId49" Type="http://schemas.openxmlformats.org/officeDocument/2006/relationships/footer" Target="footer1.xml"/><Relationship Id="rId10" Type="http://schemas.openxmlformats.org/officeDocument/2006/relationships/hyperlink" Target="file:///C:\Users\Admin\Desktop\qu&#7843;n%20l&#253;%20d&#7921;%20&#225;n\BTL-03.docx" TargetMode="External"/><Relationship Id="rId19" Type="http://schemas.openxmlformats.org/officeDocument/2006/relationships/hyperlink" Target="file:///C:\Users\Admin\Desktop\qu&#7843;n%20l&#253;%20d&#7921;%20&#225;n\BTL-03.docx" TargetMode="External"/><Relationship Id="rId31" Type="http://schemas.openxmlformats.org/officeDocument/2006/relationships/hyperlink" Target="file:///C:\Users\Admin\Desktop\qu&#7843;n%20l&#253;%20d&#7921;%20&#225;n\BTL-03.docx" TargetMode="External"/><Relationship Id="rId44" Type="http://schemas.openxmlformats.org/officeDocument/2006/relationships/image" Target="media/image2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qu&#7843;n%20l&#253;%20d&#7921;%20&#225;n\BTL-03.docx" TargetMode="External"/><Relationship Id="rId14" Type="http://schemas.openxmlformats.org/officeDocument/2006/relationships/hyperlink" Target="file:///C:\Users\Admin\Desktop\qu&#7843;n%20l&#253;%20d&#7921;%20&#225;n\BTL-03.docx" TargetMode="External"/><Relationship Id="rId22" Type="http://schemas.openxmlformats.org/officeDocument/2006/relationships/hyperlink" Target="file:///C:\Users\Admin\Desktop\qu&#7843;n%20l&#253;%20d&#7921;%20&#225;n\BTL-03.docx" TargetMode="External"/><Relationship Id="rId27" Type="http://schemas.openxmlformats.org/officeDocument/2006/relationships/hyperlink" Target="file:///C:\Users\Admin\Desktop\qu&#7843;n%20l&#253;%20d&#7921;%20&#225;n\BTL-03.docx" TargetMode="External"/><Relationship Id="rId30" Type="http://schemas.openxmlformats.org/officeDocument/2006/relationships/hyperlink" Target="file:///C:\Users\Admin\Desktop\qu&#7843;n%20l&#253;%20d&#7921;%20&#225;n\BTL-03.docx" TargetMode="External"/><Relationship Id="rId35" Type="http://schemas.openxmlformats.org/officeDocument/2006/relationships/hyperlink" Target="file:///C:\Users\Admin\Desktop\qu&#7843;n%20l&#253;%20d&#7921;%20&#225;n\BTL-03.docx" TargetMode="External"/><Relationship Id="rId43" Type="http://schemas.openxmlformats.org/officeDocument/2006/relationships/image" Target="media/image1.png"/><Relationship Id="rId48" Type="http://schemas.openxmlformats.org/officeDocument/2006/relationships/header" Target="header2.xml"/><Relationship Id="rId8" Type="http://schemas.openxmlformats.org/officeDocument/2006/relationships/hyperlink" Target="file:///C:\Users\Admin\Desktop\qu&#7843;n%20l&#253;%20d&#7921;%20&#225;n\BTL-03.docx" TargetMode="Externa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BDD37-6733-49B5-B1A1-47A859EF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10936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Vu Van Thien</cp:lastModifiedBy>
  <cp:revision>5</cp:revision>
  <cp:lastPrinted>2008-03-13T11:02:00Z</cp:lastPrinted>
  <dcterms:created xsi:type="dcterms:W3CDTF">2020-06-11T06:07:00Z</dcterms:created>
  <dcterms:modified xsi:type="dcterms:W3CDTF">2020-06-11T15:38:00Z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